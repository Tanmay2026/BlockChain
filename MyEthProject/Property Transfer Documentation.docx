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A7B" w:rsidRDefault="006C5A7B" w:rsidP="0014209B">
      <w:pPr>
        <w:pStyle w:val="Title"/>
        <w:jc w:val="center"/>
        <w:rPr>
          <w:b/>
          <w:i/>
          <w:sz w:val="56"/>
        </w:rPr>
      </w:pPr>
      <w:bookmarkStart w:id="0" w:name="_GoBack"/>
      <w:bookmarkEnd w:id="0"/>
    </w:p>
    <w:p w:rsidR="00794C93" w:rsidRPr="0014209B" w:rsidRDefault="00794C93" w:rsidP="0014209B">
      <w:pPr>
        <w:pStyle w:val="Title"/>
        <w:jc w:val="center"/>
        <w:rPr>
          <w:b/>
          <w:i/>
          <w:sz w:val="56"/>
        </w:rPr>
      </w:pPr>
      <w:r w:rsidRPr="0014209B">
        <w:rPr>
          <w:b/>
          <w:i/>
          <w:sz w:val="56"/>
        </w:rPr>
        <w:t>Blockchain</w:t>
      </w:r>
    </w:p>
    <w:p w:rsidR="0014209B" w:rsidRDefault="0014209B" w:rsidP="00794C93">
      <w:pPr>
        <w:pStyle w:val="Title"/>
      </w:pPr>
    </w:p>
    <w:p w:rsidR="0014209B" w:rsidRDefault="0014209B" w:rsidP="00794C93">
      <w:pPr>
        <w:pStyle w:val="Title"/>
      </w:pPr>
    </w:p>
    <w:p w:rsidR="004E1AED" w:rsidRPr="004E1AED" w:rsidRDefault="00794C93" w:rsidP="00794C93">
      <w:pPr>
        <w:pStyle w:val="Title"/>
      </w:pPr>
      <w:r>
        <w:t>Project</w:t>
      </w:r>
    </w:p>
    <w:p w:rsidR="00194DF6" w:rsidRPr="001B2740" w:rsidRDefault="00794C93">
      <w:pPr>
        <w:pStyle w:val="Heading1"/>
        <w:rPr>
          <w:b/>
        </w:rPr>
      </w:pPr>
      <w:r w:rsidRPr="001B2740">
        <w:rPr>
          <w:b/>
        </w:rPr>
        <w:t>PROBLEM STATEMENT</w:t>
      </w:r>
    </w:p>
    <w:p w:rsidR="00A2194D" w:rsidRDefault="00F72818" w:rsidP="00F72818">
      <w:pPr>
        <w:jc w:val="both"/>
      </w:pPr>
      <w:r w:rsidRPr="00F72818">
        <w:rPr>
          <w:b/>
        </w:rPr>
        <w:t>Problem</w:t>
      </w:r>
      <w:r>
        <w:t xml:space="preserve">: Currently, we use the central authority to transfer the property ownership. This makes it time consuming and attracts a lot of extra expenses too with an additional burden of document management. Also, since the system is centralized, there is always a possibility of fraudulent. </w:t>
      </w:r>
    </w:p>
    <w:p w:rsidR="00A2194D" w:rsidRDefault="00F72818" w:rsidP="00F72818">
      <w:pPr>
        <w:jc w:val="both"/>
      </w:pPr>
      <w:r w:rsidRPr="00A2194D">
        <w:rPr>
          <w:b/>
        </w:rPr>
        <w:t>Possible Solution</w:t>
      </w:r>
      <w:r>
        <w:t xml:space="preserve">: One technology that immediately comes to mind is the blockchain and the elegant way in which it uses distributed ledgers. If we use blockchain to record land transfers, we can have an immutable history of every property transaction that can be viewed by </w:t>
      </w:r>
      <w:r w:rsidR="00A2194D">
        <w:t>everyone and tampered by no one.</w:t>
      </w:r>
    </w:p>
    <w:p w:rsidR="004E1AED" w:rsidRDefault="00F72818" w:rsidP="00F72818">
      <w:pPr>
        <w:jc w:val="both"/>
      </w:pPr>
      <w:r>
        <w:t>This brings us to a point that how the government will play its role when people shall try to transfer</w:t>
      </w:r>
      <w:r w:rsidR="003D66C5">
        <w:t xml:space="preserve"> the </w:t>
      </w:r>
      <w:r>
        <w:t xml:space="preserve">property on their own? Here </w:t>
      </w:r>
      <w:proofErr w:type="spellStart"/>
      <w:r>
        <w:t>govt</w:t>
      </w:r>
      <w:proofErr w:type="spellEnd"/>
      <w:r>
        <w:t xml:space="preserve"> can initiate this service as a part of e</w:t>
      </w:r>
      <w:r w:rsidR="00A2194D">
        <w:t>-</w:t>
      </w:r>
      <w:r>
        <w:t>governance &amp; cut down delays</w:t>
      </w:r>
    </w:p>
    <w:p w:rsidR="00B95D10" w:rsidRDefault="009D1497" w:rsidP="00F72818">
      <w:pPr>
        <w:jc w:val="both"/>
        <w:rPr>
          <w:b/>
        </w:rPr>
      </w:pPr>
      <w:r w:rsidRPr="009D1497">
        <w:rPr>
          <w:b/>
        </w:rPr>
        <w:t>Conditions to meet:</w:t>
      </w:r>
    </w:p>
    <w:p w:rsidR="00D20853" w:rsidRPr="00280728" w:rsidRDefault="00D22879" w:rsidP="00D20853">
      <w:pPr>
        <w:pStyle w:val="ListParagraph"/>
        <w:numPr>
          <w:ilvl w:val="0"/>
          <w:numId w:val="19"/>
        </w:numPr>
        <w:jc w:val="both"/>
        <w:rPr>
          <w:sz w:val="20"/>
        </w:rPr>
      </w:pPr>
      <w:r w:rsidRPr="00280728">
        <w:rPr>
          <w:sz w:val="20"/>
        </w:rPr>
        <w:t xml:space="preserve">Insert some dummy properties to replicate the real world. These properties shall have basic characteristics e.g. address, location, floors &amp; etc. </w:t>
      </w:r>
    </w:p>
    <w:p w:rsidR="00194767" w:rsidRPr="00280728" w:rsidRDefault="00D22879" w:rsidP="00D20853">
      <w:pPr>
        <w:pStyle w:val="ListParagraph"/>
        <w:jc w:val="both"/>
        <w:rPr>
          <w:sz w:val="20"/>
        </w:rPr>
      </w:pPr>
      <w:r w:rsidRPr="00280728">
        <w:rPr>
          <w:sz w:val="20"/>
        </w:rPr>
        <w:t xml:space="preserve">Make sure you create demo entries from a single owner. This single owner shall assign the properties to you. </w:t>
      </w:r>
    </w:p>
    <w:p w:rsidR="00D22879" w:rsidRPr="00280728" w:rsidRDefault="00D22879" w:rsidP="00D20853">
      <w:pPr>
        <w:pStyle w:val="ListParagraph"/>
        <w:jc w:val="both"/>
        <w:rPr>
          <w:sz w:val="20"/>
        </w:rPr>
      </w:pPr>
      <w:r w:rsidRPr="00280728">
        <w:rPr>
          <w:sz w:val="20"/>
        </w:rPr>
        <w:t>If you try to replicate it in real world, generally the government shall be signing the document which says that now you’re the owner of this property. So here in this case, think that you’re building this solution for a government. Government shall be assigning the properties after verifying your original documents. Hence, make sure that you generate the dummy properties by a single owner &amp; this shall be distributing it to multiple people (addresses)</w:t>
      </w:r>
      <w:r w:rsidR="005D30C1" w:rsidRPr="00280728">
        <w:rPr>
          <w:sz w:val="20"/>
        </w:rPr>
        <w:t>.</w:t>
      </w:r>
    </w:p>
    <w:p w:rsidR="0002286F" w:rsidRPr="00280728" w:rsidRDefault="00257E65" w:rsidP="00257E65">
      <w:pPr>
        <w:pStyle w:val="ListParagraph"/>
        <w:numPr>
          <w:ilvl w:val="0"/>
          <w:numId w:val="19"/>
        </w:numPr>
        <w:jc w:val="both"/>
        <w:rPr>
          <w:sz w:val="20"/>
        </w:rPr>
      </w:pPr>
      <w:r w:rsidRPr="00280728">
        <w:rPr>
          <w:sz w:val="20"/>
        </w:rPr>
        <w:t>Any address can send the property from his account to other owner. Check the ownership of property before transferring it to the other owner.</w:t>
      </w:r>
    </w:p>
    <w:p w:rsidR="00257E65" w:rsidRPr="00280728" w:rsidRDefault="008620E2" w:rsidP="00257E65">
      <w:pPr>
        <w:pStyle w:val="ListParagraph"/>
        <w:numPr>
          <w:ilvl w:val="0"/>
          <w:numId w:val="19"/>
        </w:numPr>
        <w:jc w:val="both"/>
        <w:rPr>
          <w:sz w:val="20"/>
        </w:rPr>
      </w:pPr>
      <w:r w:rsidRPr="00280728">
        <w:rPr>
          <w:sz w:val="20"/>
        </w:rPr>
        <w:t>Try to include as many general parameters as possible to keep the smart contract almost replicating the real-world transaction</w:t>
      </w:r>
    </w:p>
    <w:p w:rsidR="005A08A8" w:rsidRPr="00280728" w:rsidRDefault="005A08A8" w:rsidP="00257E65">
      <w:pPr>
        <w:pStyle w:val="ListParagraph"/>
        <w:numPr>
          <w:ilvl w:val="0"/>
          <w:numId w:val="19"/>
        </w:numPr>
        <w:jc w:val="both"/>
        <w:rPr>
          <w:sz w:val="20"/>
        </w:rPr>
      </w:pPr>
      <w:r w:rsidRPr="00280728">
        <w:rPr>
          <w:sz w:val="20"/>
        </w:rPr>
        <w:t>After the successful transfer of the property, you need to be sure that the old owner is not able to send the property again (encountering double spending).</w:t>
      </w:r>
    </w:p>
    <w:p w:rsidR="003D66C5" w:rsidRDefault="008A7DA6" w:rsidP="00F72818">
      <w:pPr>
        <w:pStyle w:val="ListParagraph"/>
        <w:numPr>
          <w:ilvl w:val="0"/>
          <w:numId w:val="19"/>
        </w:numPr>
        <w:jc w:val="both"/>
        <w:rPr>
          <w:sz w:val="20"/>
        </w:rPr>
      </w:pPr>
      <w:r w:rsidRPr="00280728">
        <w:rPr>
          <w:sz w:val="20"/>
        </w:rPr>
        <w:t xml:space="preserve">Finally, the new owner must be able to send the freshly received property to any </w:t>
      </w:r>
      <w:proofErr w:type="gramStart"/>
      <w:r w:rsidRPr="00280728">
        <w:rPr>
          <w:sz w:val="20"/>
        </w:rPr>
        <w:t>owner(</w:t>
      </w:r>
      <w:proofErr w:type="gramEnd"/>
      <w:r w:rsidRPr="00280728">
        <w:rPr>
          <w:sz w:val="20"/>
        </w:rPr>
        <w:t>address), he/she wishes to.</w:t>
      </w:r>
    </w:p>
    <w:p w:rsidR="00CB0A37" w:rsidRPr="00AB5979" w:rsidRDefault="00CB0A37" w:rsidP="00CB0A37">
      <w:pPr>
        <w:pStyle w:val="Heading1"/>
        <w:rPr>
          <w:b/>
        </w:rPr>
      </w:pPr>
      <w:r w:rsidRPr="00AB5979">
        <w:rPr>
          <w:b/>
        </w:rPr>
        <w:lastRenderedPageBreak/>
        <w:t>Solution</w:t>
      </w:r>
    </w:p>
    <w:p w:rsidR="003523BC" w:rsidRPr="003523BC" w:rsidRDefault="003523BC" w:rsidP="003523BC"/>
    <w:p w:rsidR="00C10409" w:rsidRPr="007E6616" w:rsidRDefault="00916CC0" w:rsidP="003523BC">
      <w:pPr>
        <w:pStyle w:val="Heading1"/>
        <w:rPr>
          <w:sz w:val="20"/>
        </w:rPr>
      </w:pPr>
      <w:r w:rsidRPr="007E6616">
        <w:rPr>
          <w:sz w:val="20"/>
        </w:rPr>
        <w:t>THE CONTRACT OT BE DEPLOYED ON REMIX</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pragma solidity ^ 0.4.11;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contract </w:t>
      </w:r>
      <w:proofErr w:type="spellStart"/>
      <w:r>
        <w:rPr>
          <w:rFonts w:ascii="Consolas" w:eastAsia="Times New Roman" w:hAnsi="Consolas"/>
          <w:color w:val="000000"/>
          <w:sz w:val="18"/>
          <w:szCs w:val="18"/>
          <w:bdr w:val="none" w:sz="0" w:space="0" w:color="auto" w:frame="1"/>
        </w:rPr>
        <w:t>PropertyTransfer</w:t>
      </w:r>
      <w:proofErr w:type="spellEnd"/>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address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DA;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uint256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totalNoOfProperty</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PropertyTransfer</w:t>
      </w:r>
      <w:proofErr w:type="spellEnd"/>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DA = </w:t>
      </w:r>
      <w:proofErr w:type="spellStart"/>
      <w:r>
        <w:rPr>
          <w:rFonts w:ascii="Consolas" w:eastAsia="Times New Roman" w:hAnsi="Consolas"/>
          <w:color w:val="000000"/>
          <w:sz w:val="18"/>
          <w:szCs w:val="18"/>
          <w:bdr w:val="none" w:sz="0" w:space="0" w:color="auto" w:frame="1"/>
        </w:rPr>
        <w:t>msg.sender</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modifier </w:t>
      </w:r>
      <w:proofErr w:type="spellStart"/>
      <w:r>
        <w:rPr>
          <w:rFonts w:ascii="Consolas" w:eastAsia="Times New Roman" w:hAnsi="Consolas"/>
          <w:color w:val="000000"/>
          <w:sz w:val="18"/>
          <w:szCs w:val="18"/>
          <w:bdr w:val="none" w:sz="0" w:space="0" w:color="auto" w:frame="1"/>
        </w:rPr>
        <w:t>onlyOwner</w:t>
      </w:r>
      <w:proofErr w:type="spellEnd"/>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require(</w:t>
      </w:r>
      <w:proofErr w:type="spellStart"/>
      <w:r>
        <w:rPr>
          <w:rFonts w:ascii="Consolas" w:eastAsia="Times New Roman" w:hAnsi="Consolas"/>
          <w:color w:val="000000"/>
          <w:sz w:val="18"/>
          <w:szCs w:val="18"/>
          <w:bdr w:val="none" w:sz="0" w:space="0" w:color="auto" w:frame="1"/>
        </w:rPr>
        <w:t>msg.sender</w:t>
      </w:r>
      <w:proofErr w:type="spellEnd"/>
      <w:r>
        <w:rPr>
          <w:rFonts w:ascii="Consolas" w:eastAsia="Times New Roman" w:hAnsi="Consolas"/>
          <w:color w:val="000000"/>
          <w:sz w:val="18"/>
          <w:szCs w:val="18"/>
          <w:bdr w:val="none" w:sz="0" w:space="0" w:color="auto" w:frame="1"/>
        </w:rPr>
        <w:t> == DA);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_;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To represent type of property i.e land or flat or bungalow or house</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enum</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TypeOfProperty</w:t>
      </w:r>
      <w:proofErr w:type="spellEnd"/>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LAND, FLAT, BUNGALOW, HOUSE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struct</w:t>
      </w:r>
      <w:proofErr w:type="spellEnd"/>
      <w:r>
        <w:rPr>
          <w:rFonts w:ascii="Consolas" w:eastAsia="Times New Roman" w:hAnsi="Consolas"/>
          <w:color w:val="000000"/>
          <w:sz w:val="18"/>
          <w:szCs w:val="18"/>
          <w:bdr w:val="none" w:sz="0" w:space="0" w:color="auto" w:frame="1"/>
        </w:rPr>
        <w:t> Property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name;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bool </w:t>
      </w:r>
      <w:proofErr w:type="spellStart"/>
      <w:r>
        <w:rPr>
          <w:rFonts w:ascii="Consolas" w:eastAsia="Times New Roman" w:hAnsi="Consolas"/>
          <w:color w:val="000000"/>
          <w:sz w:val="18"/>
          <w:szCs w:val="18"/>
          <w:bdr w:val="none" w:sz="0" w:space="0" w:color="auto" w:frame="1"/>
        </w:rPr>
        <w:t>isSold</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TypeOfProperty</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propertytype</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w:t>
      </w:r>
      <w:proofErr w:type="spellStart"/>
      <w:r>
        <w:rPr>
          <w:rFonts w:ascii="Consolas" w:eastAsia="Times New Roman" w:hAnsi="Consolas"/>
          <w:color w:val="000000"/>
          <w:sz w:val="18"/>
          <w:szCs w:val="18"/>
          <w:bdr w:val="none" w:sz="0" w:space="0" w:color="auto" w:frame="1"/>
        </w:rPr>
        <w:t>postaladdress</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uint256 </w:t>
      </w:r>
      <w:proofErr w:type="spellStart"/>
      <w:r>
        <w:rPr>
          <w:rFonts w:ascii="Consolas" w:eastAsia="Times New Roman" w:hAnsi="Consolas"/>
          <w:color w:val="000000"/>
          <w:sz w:val="18"/>
          <w:szCs w:val="18"/>
          <w:bdr w:val="none" w:sz="0" w:space="0" w:color="auto" w:frame="1"/>
        </w:rPr>
        <w:t>surfacearea</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in square </w:t>
      </w:r>
      <w:proofErr w:type="spellStart"/>
      <w:r>
        <w:rPr>
          <w:rStyle w:val="comment2"/>
          <w:rFonts w:ascii="Consolas" w:eastAsia="Times New Roman" w:hAnsi="Consolas"/>
          <w:sz w:val="18"/>
          <w:szCs w:val="18"/>
        </w:rPr>
        <w:t>ft</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w:t>
      </w:r>
      <w:proofErr w:type="spellStart"/>
      <w:r>
        <w:rPr>
          <w:rFonts w:ascii="Consolas" w:eastAsia="Times New Roman" w:hAnsi="Consolas"/>
          <w:color w:val="000000"/>
          <w:sz w:val="18"/>
          <w:szCs w:val="18"/>
          <w:bdr w:val="none" w:sz="0" w:space="0" w:color="auto" w:frame="1"/>
        </w:rPr>
        <w:t>ownername</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w:t>
      </w:r>
      <w:proofErr w:type="spellStart"/>
      <w:r>
        <w:rPr>
          <w:rFonts w:ascii="Consolas" w:eastAsia="Times New Roman" w:hAnsi="Consolas"/>
          <w:color w:val="000000"/>
          <w:sz w:val="18"/>
          <w:szCs w:val="18"/>
          <w:bdr w:val="none" w:sz="0" w:space="0" w:color="auto" w:frame="1"/>
        </w:rPr>
        <w:t>owneraddress</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w:t>
      </w:r>
      <w:proofErr w:type="spellStart"/>
      <w:r>
        <w:rPr>
          <w:rFonts w:ascii="Consolas" w:eastAsia="Times New Roman" w:hAnsi="Consolas"/>
          <w:color w:val="000000"/>
          <w:sz w:val="18"/>
          <w:szCs w:val="18"/>
          <w:bdr w:val="none" w:sz="0" w:space="0" w:color="auto" w:frame="1"/>
        </w:rPr>
        <w:t>ownerphonenumber</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uint</w:t>
      </w:r>
      <w:proofErr w:type="gramEnd"/>
      <w:r>
        <w:rPr>
          <w:rFonts w:ascii="Consolas" w:eastAsia="Times New Roman" w:hAnsi="Consolas"/>
          <w:color w:val="000000"/>
          <w:sz w:val="18"/>
          <w:szCs w:val="18"/>
          <w:bdr w:val="none" w:sz="0" w:space="0" w:color="auto" w:frame="1"/>
        </w:rPr>
        <w:t> propertycost; </w:t>
      </w:r>
      <w:r>
        <w:rPr>
          <w:rStyle w:val="comment2"/>
          <w:rFonts w:ascii="Consolas" w:eastAsia="Times New Roman" w:hAnsi="Consolas"/>
          <w:sz w:val="18"/>
          <w:szCs w:val="18"/>
        </w:rPr>
        <w:t>// It contains at how much cost property was sold.</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mapping(address =&gt; mapping(uint256 =&gt; Property))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propertiesOwner;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mapping(address =&gt; uint256) individualCountOfPropertyPerOwner;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event PropertyAlloted(address indexed _verifiedOwner, uint256 indexed _totalNoOfPropertyCurrently, string _nameOfProperty, string _msg);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event PropertyTransfered(address indexed _from, address indexed _to, string _propertyName, string _msg); </w:t>
      </w:r>
      <w:r>
        <w:rPr>
          <w:rStyle w:val="comment2"/>
          <w:rFonts w:ascii="Consolas" w:eastAsia="Times New Roman" w:hAnsi="Consolas"/>
          <w:sz w:val="18"/>
          <w:szCs w:val="18"/>
        </w:rPr>
        <w:t>// a getter function for propertiesOwner</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getpropertiesOwner(address _ownerAddress, uint256 _inxed) returns(string)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propertyname = propertiesOwner[_ownerAddress][_inxed].name;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propertyname</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getPropertyCountOfAnyAddress(address _ownerAddress) view returns(uint256)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uint</w:t>
      </w:r>
      <w:proofErr w:type="spellEnd"/>
      <w:r>
        <w:rPr>
          <w:rFonts w:ascii="Consolas" w:eastAsia="Times New Roman" w:hAnsi="Consolas"/>
          <w:color w:val="000000"/>
          <w:sz w:val="18"/>
          <w:szCs w:val="18"/>
          <w:bdr w:val="none" w:sz="0" w:space="0" w:color="auto" w:frame="1"/>
        </w:rPr>
        <w:t> count = 0;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(uint i = 1; i &lt;= individualCountOfPropertyPerOwner[_ownerAddress]; i++)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(propertiesOwner[_ownerAddress][i].isSold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 += 1;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count;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/*allotProperty is the function which is responsible of assigning property to anyone,    this function is only accessible by one owner which is here the Government who deploy the    contract.*/</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allotProperty(address _verifiedOwner, string _propertyName, string _propertytype, string _postaladdress, uint256 _surfacearea, string _ownername, string _owneradd, string _ownerphonenumber, uint256 _propertycost) onlyOwner returns(bool)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individualCountOfPropertyPerOwner[_verifiedOwner] += 1;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propertiesOwner[_verifiedOwner][individualCountOfPropertyPerOwner[_verifiedOwner]].name = _propertyName; </w:t>
      </w:r>
      <w:r>
        <w:rPr>
          <w:rStyle w:val="comment2"/>
          <w:rFonts w:ascii="Consolas" w:eastAsia="Times New Roman" w:hAnsi="Consolas"/>
          <w:sz w:val="18"/>
          <w:szCs w:val="18"/>
        </w:rPr>
        <w:t>// assign the type of property</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stringsEqual</w:t>
      </w:r>
      <w:proofErr w:type="spellEnd"/>
      <w:r>
        <w:rPr>
          <w:rFonts w:ascii="Consolas" w:eastAsia="Times New Roman" w:hAnsi="Consolas"/>
          <w:color w:val="000000"/>
          <w:sz w:val="18"/>
          <w:szCs w:val="18"/>
          <w:bdr w:val="none" w:sz="0" w:space="0" w:color="auto" w:frame="1"/>
        </w:rPr>
        <w:t>(_</w:t>
      </w:r>
      <w:proofErr w:type="spellStart"/>
      <w:r>
        <w:rPr>
          <w:rFonts w:ascii="Consolas" w:eastAsia="Times New Roman" w:hAnsi="Consolas"/>
          <w:color w:val="000000"/>
          <w:sz w:val="18"/>
          <w:szCs w:val="18"/>
          <w:bdr w:val="none" w:sz="0" w:space="0" w:color="auto" w:frame="1"/>
        </w:rPr>
        <w:t>propertytype</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"HOUSE"</w:t>
      </w: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propertiesOwner[_verifiedOwner][individualCountOfPropertyPerOwner[_verifiedOwner]].propertytype = TypeOfProperty.HOUSE;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stringsEqual</w:t>
      </w:r>
      <w:proofErr w:type="spellEnd"/>
      <w:r>
        <w:rPr>
          <w:rFonts w:ascii="Consolas" w:eastAsia="Times New Roman" w:hAnsi="Consolas"/>
          <w:color w:val="000000"/>
          <w:sz w:val="18"/>
          <w:szCs w:val="18"/>
          <w:bdr w:val="none" w:sz="0" w:space="0" w:color="auto" w:frame="1"/>
        </w:rPr>
        <w:t>(_</w:t>
      </w:r>
      <w:proofErr w:type="spellStart"/>
      <w:r>
        <w:rPr>
          <w:rFonts w:ascii="Consolas" w:eastAsia="Times New Roman" w:hAnsi="Consolas"/>
          <w:color w:val="000000"/>
          <w:sz w:val="18"/>
          <w:szCs w:val="18"/>
          <w:bdr w:val="none" w:sz="0" w:space="0" w:color="auto" w:frame="1"/>
        </w:rPr>
        <w:t>propertytype</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"LAND"</w:t>
      </w: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propertiesOwner[_verifiedOwner][individualCountOfPropertyPerOwner[_verifiedOwner]].propertytype = TypeOfProperty.LAND;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stringsEqual</w:t>
      </w:r>
      <w:proofErr w:type="spellEnd"/>
      <w:r>
        <w:rPr>
          <w:rFonts w:ascii="Consolas" w:eastAsia="Times New Roman" w:hAnsi="Consolas"/>
          <w:color w:val="000000"/>
          <w:sz w:val="18"/>
          <w:szCs w:val="18"/>
          <w:bdr w:val="none" w:sz="0" w:space="0" w:color="auto" w:frame="1"/>
        </w:rPr>
        <w:t>(_</w:t>
      </w:r>
      <w:proofErr w:type="spellStart"/>
      <w:r>
        <w:rPr>
          <w:rFonts w:ascii="Consolas" w:eastAsia="Times New Roman" w:hAnsi="Consolas"/>
          <w:color w:val="000000"/>
          <w:sz w:val="18"/>
          <w:szCs w:val="18"/>
          <w:bdr w:val="none" w:sz="0" w:space="0" w:color="auto" w:frame="1"/>
        </w:rPr>
        <w:t>propertytype</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"BUNGALOW"</w:t>
      </w: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propertiesOwner[_verifiedOwner][individualCountOfPropertyPerOwner[_verifiedOwner]].propertytype = TypeOfProperty.BUNGALOW;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stringsEqual</w:t>
      </w:r>
      <w:proofErr w:type="spellEnd"/>
      <w:r>
        <w:rPr>
          <w:rFonts w:ascii="Consolas" w:eastAsia="Times New Roman" w:hAnsi="Consolas"/>
          <w:color w:val="000000"/>
          <w:sz w:val="18"/>
          <w:szCs w:val="18"/>
          <w:bdr w:val="none" w:sz="0" w:space="0" w:color="auto" w:frame="1"/>
        </w:rPr>
        <w:t>(_</w:t>
      </w:r>
      <w:proofErr w:type="spellStart"/>
      <w:r>
        <w:rPr>
          <w:rFonts w:ascii="Consolas" w:eastAsia="Times New Roman" w:hAnsi="Consolas"/>
          <w:color w:val="000000"/>
          <w:sz w:val="18"/>
          <w:szCs w:val="18"/>
          <w:bdr w:val="none" w:sz="0" w:space="0" w:color="auto" w:frame="1"/>
        </w:rPr>
        <w:t>propertytype</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"FLAT"</w:t>
      </w: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propertiesOwner[_verifiedOwner][individualCountOfPropertyPerOwner[_verifiedOwner]].propertytype = TypeOfProperty.FLAT;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propertiesOwner[_verifiedOwner][individualCountOfPropertyPerOwner[_verifiedOwner]].postaladdress = _postaladdress;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propertiesOwner[_verifiedOwner][individualCountOfPropertyPerOwner[_verifiedOwner]].surfacearea = _surfacearea;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propertiesOwner[_verifiedOwner][individualCountOfPropertyPerOwner[_verifiedOwner]].ownername = _ownername;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propertiesOwner[_verifiedOwner][individualCountOfPropertyPerOwner[_verifiedOwner]].owneraddress = _owneradd;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propertiesOwner[_verifiedOwner][individualCountOfPropertyPerOwner[_verifiedOwner]].ownerphonenumber = _ownerphonenumber;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propertiesOwner[_verifiedOwner][individualCountOfPropertyPerOwner[_verifiedOwner]].propertycost = _propertycost;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totalNoOfProperty</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propertiesOwner[_verifiedOwner][individualCountOfPropertyPerOwner[_verifiedOwner]].isSold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PropertyAlloted(_verifiedOwner, individualCountOfPropertyPerOwner[_verifiedOwner], _propertyName, </w:t>
      </w:r>
      <w:r>
        <w:rPr>
          <w:rStyle w:val="string2"/>
          <w:rFonts w:ascii="Consolas" w:eastAsia="Times New Roman" w:hAnsi="Consolas"/>
          <w:sz w:val="18"/>
          <w:szCs w:val="18"/>
        </w:rPr>
        <w:t>"property allotted successfully"</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stringsEqual(string al, string a2) view returns(bool)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return</w:t>
      </w:r>
      <w:proofErr w:type="gramEnd"/>
      <w:r>
        <w:rPr>
          <w:rFonts w:ascii="Consolas" w:eastAsia="Times New Roman" w:hAnsi="Consolas"/>
          <w:color w:val="000000"/>
          <w:sz w:val="18"/>
          <w:szCs w:val="18"/>
          <w:bdr w:val="none" w:sz="0" w:space="0" w:color="auto" w:frame="1"/>
        </w:rPr>
        <w:t> sha3(al) == sha3(a2)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isOwner(address _checkOwnerAddress, string _propertyName) view returns(uint)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uint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bool flag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(i = 1; i &lt;= individualCountOfPropertyPerOwner[_checkOwnerAddress]; i++)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(stringsEqual(propertiesOwner[_checkOwnerAddress][i].name, _propertyName)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&amp;&amp; propertiesOwner[_checkOwnerAddress][i].isSold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flag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(flag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999999999;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/*Function to transfer property from one owner to another owner*/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propertycost to set at which price the property is sold.</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transferProperty(address _to, string _propertyName, uint256 _propertycost, string _newownername, string _newowneraddress, string _newownerphone) returns(uint, uint)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uint256 checkOwner = isOwner(msg.sender, _propertyName); </w:t>
      </w:r>
      <w:r>
        <w:rPr>
          <w:rStyle w:val="comment2"/>
          <w:rFonts w:ascii="Consolas" w:eastAsia="Times New Roman" w:hAnsi="Consolas"/>
          <w:sz w:val="18"/>
          <w:szCs w:val="18"/>
        </w:rPr>
        <w:t>// checking the ownership of property</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roofErr w:type="gramStart"/>
      <w:r>
        <w:rPr>
          <w:rStyle w:val="keyword2"/>
          <w:rFonts w:ascii="Consolas" w:eastAsia="Times New Roman" w:hAnsi="Consolas"/>
          <w:sz w:val="18"/>
          <w:szCs w:val="18"/>
        </w:rPr>
        <w:t>if</w:t>
      </w:r>
      <w:proofErr w:type="gramEnd"/>
      <w:r>
        <w:rPr>
          <w:rFonts w:ascii="Consolas" w:eastAsia="Times New Roman" w:hAnsi="Consolas"/>
          <w:color w:val="000000"/>
          <w:sz w:val="18"/>
          <w:szCs w:val="18"/>
          <w:bdr w:val="none" w:sz="0" w:space="0" w:color="auto" w:frame="1"/>
        </w:rPr>
        <w:t> (checkOwner != 999999999 &amp;&amp; propertiesOwner[msg.sender][checkOwner].isSold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step 1 . remove the property from the current owner and decrase the counter. /// step </w:t>
      </w:r>
      <w:proofErr w:type="gramStart"/>
      <w:r>
        <w:rPr>
          <w:rStyle w:val="comment2"/>
          <w:rFonts w:ascii="Consolas" w:eastAsia="Times New Roman" w:hAnsi="Consolas"/>
          <w:sz w:val="18"/>
          <w:szCs w:val="18"/>
        </w:rPr>
        <w:t>2 . </w:t>
      </w:r>
      <w:proofErr w:type="gramEnd"/>
      <w:r>
        <w:rPr>
          <w:rStyle w:val="comment2"/>
          <w:rFonts w:ascii="Consolas" w:eastAsia="Times New Roman" w:hAnsi="Consolas"/>
          <w:sz w:val="18"/>
          <w:szCs w:val="18"/>
        </w:rPr>
        <w:t>assign the property to the new owner and increase the counter</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propertiesOwner[msg.sender][checkOwner].isSold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propertiesOwner[</w:t>
      </w:r>
      <w:proofErr w:type="gramEnd"/>
      <w:r>
        <w:rPr>
          <w:rFonts w:ascii="Consolas" w:eastAsia="Times New Roman" w:hAnsi="Consolas"/>
          <w:color w:val="000000"/>
          <w:sz w:val="18"/>
          <w:szCs w:val="18"/>
          <w:bdr w:val="none" w:sz="0" w:space="0" w:color="auto" w:frame="1"/>
        </w:rPr>
        <w:t>msg.sender][checkOwner].name = </w:t>
      </w:r>
      <w:r>
        <w:rPr>
          <w:rStyle w:val="string2"/>
          <w:rFonts w:ascii="Consolas" w:eastAsia="Times New Roman" w:hAnsi="Consolas"/>
          <w:sz w:val="18"/>
          <w:szCs w:val="18"/>
        </w:rPr>
        <w:t>"Sold"</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really nice finding. we can't put empty string</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individualCountOfPropertyPerOwner</w:t>
      </w:r>
      <w:proofErr w:type="spellEnd"/>
      <w:r>
        <w:rPr>
          <w:rFonts w:ascii="Consolas" w:eastAsia="Times New Roman" w:hAnsi="Consolas"/>
          <w:color w:val="000000"/>
          <w:sz w:val="18"/>
          <w:szCs w:val="18"/>
          <w:bdr w:val="none" w:sz="0" w:space="0" w:color="auto" w:frame="1"/>
        </w:rPr>
        <w:t>[_to] += 1;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propertiesOwner[_to][individualCountOfPropertyPerOwner[_to]].name = _propertyName;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propertiesOwner[_to][individualCountOfPropertyPerOwner[_to]].propertytype = propertiesOwner[msg.sender][checkOwner].propertytype;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propertiesOwner[_to][individualCountOfPropertyPerOwner[_to]].postaladdress = propertiesOwner[msg.sender][checkOwner].postaladdress;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propertiesOwner[_to][individualCountOfPropertyPerOwner[_to]].surfacearea = propertiesOwner[msg.sender][checkOwner].surfacearea;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propertiesOwner[_to][individualCountOfPropertyPerOwner[_to]].ownername = _newownername;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propertiesOwner[_to][individualCountOfPropertyPerOwner[_to]].owneraddress = _newowneraddress;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propertiesOwner[_to][individualCountOfPropertyPerOwner[_to]].ownerphonenumber = _newownerphone;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propertiesOwner[_to][individualCountOfPropertyPerOwner[_to]].propertycost = _propertycost;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propertiesOwner[_to][individualCountOfPropertyPerOwner[_to]].isSold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PropertyTransfered(</w:t>
      </w:r>
      <w:proofErr w:type="gramEnd"/>
      <w:r>
        <w:rPr>
          <w:rFonts w:ascii="Consolas" w:eastAsia="Times New Roman" w:hAnsi="Consolas"/>
          <w:color w:val="000000"/>
          <w:sz w:val="18"/>
          <w:szCs w:val="18"/>
          <w:bdr w:val="none" w:sz="0" w:space="0" w:color="auto" w:frame="1"/>
        </w:rPr>
        <w:t>msg.sender, _to, _propertyName, </w:t>
      </w:r>
      <w:r>
        <w:rPr>
          <w:rStyle w:val="string2"/>
          <w:rFonts w:ascii="Consolas" w:eastAsia="Times New Roman" w:hAnsi="Consolas"/>
          <w:sz w:val="18"/>
          <w:szCs w:val="18"/>
        </w:rPr>
        <w:t>"Owner has been changed."</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(10, </w:t>
      </w:r>
      <w:proofErr w:type="spellStart"/>
      <w:r>
        <w:rPr>
          <w:rFonts w:ascii="Consolas" w:eastAsia="Times New Roman" w:hAnsi="Consolas"/>
          <w:color w:val="000000"/>
          <w:sz w:val="18"/>
          <w:szCs w:val="18"/>
          <w:bdr w:val="none" w:sz="0" w:space="0" w:color="auto" w:frame="1"/>
        </w:rPr>
        <w:t>checkOwner</w:t>
      </w:r>
      <w:proofErr w:type="spellEnd"/>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revert(</w:t>
      </w:r>
      <w:r>
        <w:rPr>
          <w:rStyle w:val="string2"/>
          <w:rFonts w:ascii="Consolas" w:eastAsia="Times New Roman" w:hAnsi="Consolas"/>
          <w:sz w:val="18"/>
          <w:szCs w:val="18"/>
        </w:rPr>
        <w:t>'Something bad happened'</w:t>
      </w:r>
      <w:r>
        <w:rPr>
          <w:rFonts w:ascii="Consolas" w:eastAsia="Times New Roman" w:hAnsi="Consolas"/>
          <w:color w:val="000000"/>
          <w:sz w:val="18"/>
          <w:szCs w:val="18"/>
          <w:bdr w:val="none" w:sz="0" w:space="0" w:color="auto" w:frame="1"/>
        </w:rPr>
        <w:t>);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8F8F8"/>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0D6E3C" w:rsidRDefault="000D6E3C" w:rsidP="000D6E3C">
      <w:pPr>
        <w:numPr>
          <w:ilvl w:val="0"/>
          <w:numId w:val="24"/>
        </w:numPr>
        <w:pBdr>
          <w:left w:val="single" w:sz="18" w:space="0" w:color="6CE26C"/>
        </w:pBdr>
        <w:shd w:val="clear" w:color="auto" w:fill="FFFFFF"/>
        <w:spacing w:before="0" w:after="0" w:line="210" w:lineRule="atLeast"/>
        <w:ind w:left="0"/>
        <w:divId w:val="172432735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0D6E3C" w:rsidRDefault="000D6E3C" w:rsidP="00BB0CEC">
      <w:pPr>
        <w:rPr>
          <w:color w:val="FF0000"/>
        </w:rPr>
      </w:pPr>
    </w:p>
    <w:p w:rsidR="000D6E3C" w:rsidRDefault="000D6E3C" w:rsidP="00BB0CEC">
      <w:pPr>
        <w:rPr>
          <w:color w:val="FF0000"/>
        </w:rPr>
      </w:pPr>
    </w:p>
    <w:p w:rsidR="000D6E3C" w:rsidRDefault="000D6E3C" w:rsidP="00BB0CEC">
      <w:pPr>
        <w:rPr>
          <w:color w:val="FF0000"/>
        </w:rPr>
      </w:pPr>
    </w:p>
    <w:p w:rsidR="000D6E3C" w:rsidRDefault="000D6E3C" w:rsidP="00BB0CEC">
      <w:pPr>
        <w:rPr>
          <w:color w:val="FF0000"/>
        </w:rPr>
      </w:pPr>
    </w:p>
    <w:p w:rsidR="000D6E3C" w:rsidRDefault="000D6E3C" w:rsidP="00BB0CEC">
      <w:pPr>
        <w:rPr>
          <w:color w:val="FF0000"/>
        </w:rPr>
      </w:pPr>
    </w:p>
    <w:p w:rsidR="000977BC" w:rsidRDefault="000977BC" w:rsidP="00BB0CEC">
      <w:pPr>
        <w:rPr>
          <w:color w:val="FF0000"/>
        </w:rPr>
      </w:pPr>
    </w:p>
    <w:p w:rsidR="000977BC" w:rsidRDefault="000977BC" w:rsidP="00BB0CEC">
      <w:pPr>
        <w:rPr>
          <w:color w:val="FF0000"/>
        </w:rPr>
      </w:pPr>
    </w:p>
    <w:p w:rsidR="000977BC" w:rsidRDefault="000977BC" w:rsidP="00BB0CEC">
      <w:pPr>
        <w:rPr>
          <w:color w:val="FF0000"/>
        </w:rPr>
      </w:pPr>
    </w:p>
    <w:p w:rsidR="000977BC" w:rsidRDefault="000977BC" w:rsidP="00BB0CEC">
      <w:pPr>
        <w:rPr>
          <w:color w:val="FF0000"/>
        </w:rPr>
      </w:pPr>
    </w:p>
    <w:p w:rsidR="000977BC" w:rsidRDefault="000977BC" w:rsidP="00BB0CEC">
      <w:pPr>
        <w:rPr>
          <w:color w:val="FF0000"/>
        </w:rPr>
      </w:pPr>
    </w:p>
    <w:p w:rsidR="000977BC" w:rsidRDefault="000977BC" w:rsidP="00BB0CEC">
      <w:pPr>
        <w:rPr>
          <w:color w:val="FF0000"/>
        </w:rPr>
      </w:pPr>
    </w:p>
    <w:p w:rsidR="000977BC" w:rsidRPr="007E6616" w:rsidRDefault="000977BC" w:rsidP="00BB0CEC">
      <w:pPr>
        <w:rPr>
          <w:color w:val="FF0000"/>
        </w:rPr>
      </w:pPr>
    </w:p>
    <w:p w:rsidR="008A6FE6" w:rsidRPr="007E6616" w:rsidRDefault="00DB76DF" w:rsidP="008A6FE6">
      <w:pPr>
        <w:pStyle w:val="Heading1"/>
        <w:rPr>
          <w:sz w:val="20"/>
        </w:rPr>
      </w:pPr>
      <w:r>
        <w:rPr>
          <w:sz w:val="20"/>
        </w:rPr>
        <w:lastRenderedPageBreak/>
        <w:t>set</w:t>
      </w:r>
      <w:r w:rsidR="008A6FE6">
        <w:rPr>
          <w:sz w:val="20"/>
        </w:rPr>
        <w:t xml:space="preserve"> </w:t>
      </w:r>
      <w:r>
        <w:rPr>
          <w:sz w:val="20"/>
        </w:rPr>
        <w:t xml:space="preserve">compiler </w:t>
      </w:r>
      <w:r w:rsidR="008A6FE6">
        <w:rPr>
          <w:sz w:val="20"/>
        </w:rPr>
        <w:t>version on remix</w:t>
      </w:r>
    </w:p>
    <w:p w:rsidR="00DB76DF" w:rsidRDefault="006B3357" w:rsidP="008A6FE6">
      <w:pPr>
        <w:rPr>
          <w:rFonts w:ascii="Helvetica" w:hAnsi="Helvetica"/>
          <w:color w:val="000000"/>
          <w:sz w:val="18"/>
          <w:szCs w:val="18"/>
        </w:rPr>
      </w:pPr>
      <w:r>
        <w:rPr>
          <w:rFonts w:ascii="Helvetica" w:hAnsi="Helvetica"/>
          <w:color w:val="000000"/>
          <w:sz w:val="18"/>
          <w:szCs w:val="18"/>
        </w:rPr>
        <w:t xml:space="preserve">Settings </w:t>
      </w:r>
      <w:r w:rsidRPr="006B3357">
        <w:rPr>
          <w:rFonts w:ascii="Helvetica" w:hAnsi="Helvetica"/>
          <w:color w:val="000000"/>
          <w:sz w:val="18"/>
          <w:szCs w:val="18"/>
        </w:rPr>
        <w:sym w:font="Wingdings" w:char="F0E0"/>
      </w:r>
      <w:r>
        <w:rPr>
          <w:rFonts w:ascii="Helvetica" w:hAnsi="Helvetica"/>
          <w:color w:val="000000"/>
          <w:sz w:val="18"/>
          <w:szCs w:val="18"/>
        </w:rPr>
        <w:t xml:space="preserve"> Select new compiler version.</w:t>
      </w:r>
    </w:p>
    <w:p w:rsidR="00670E3E" w:rsidRDefault="008A6FE6" w:rsidP="008A6FE6">
      <w:pPr>
        <w:rPr>
          <w:rFonts w:ascii="Helvetica" w:hAnsi="Helvetica"/>
          <w:color w:val="000000"/>
          <w:sz w:val="18"/>
          <w:szCs w:val="18"/>
        </w:rPr>
      </w:pPr>
      <w:r>
        <w:rPr>
          <w:rFonts w:ascii="Helvetica" w:hAnsi="Helvetica"/>
          <w:color w:val="000000"/>
          <w:sz w:val="18"/>
          <w:szCs w:val="18"/>
        </w:rPr>
        <w:t>Current Version: 0.4.25-nightly.2018.5.30+commit.3f3d6df2.Emscripten.clang</w:t>
      </w:r>
    </w:p>
    <w:p w:rsidR="00215A21" w:rsidRDefault="00215A21" w:rsidP="008A6FE6">
      <w:pPr>
        <w:rPr>
          <w:rFonts w:ascii="Helvetica" w:hAnsi="Helvetica"/>
          <w:color w:val="000000"/>
          <w:sz w:val="18"/>
          <w:szCs w:val="18"/>
        </w:rPr>
      </w:pPr>
      <w:r>
        <w:rPr>
          <w:rFonts w:ascii="Helvetica" w:hAnsi="Helvetica"/>
          <w:color w:val="000000"/>
          <w:sz w:val="18"/>
          <w:szCs w:val="18"/>
        </w:rPr>
        <w:t>(The version above it can cause syntax error.)</w:t>
      </w:r>
    </w:p>
    <w:p w:rsidR="00AC3D03" w:rsidRDefault="00AC3D03" w:rsidP="008A6FE6">
      <w:pPr>
        <w:rPr>
          <w:rFonts w:ascii="Helvetica" w:hAnsi="Helvetica"/>
          <w:color w:val="000000"/>
          <w:sz w:val="18"/>
          <w:szCs w:val="18"/>
        </w:rPr>
      </w:pPr>
    </w:p>
    <w:p w:rsidR="001E5063" w:rsidRDefault="001E5063" w:rsidP="008A6FE6">
      <w:pPr>
        <w:rPr>
          <w:rFonts w:ascii="Helvetica" w:hAnsi="Helvetica"/>
          <w:color w:val="000000"/>
          <w:sz w:val="18"/>
          <w:szCs w:val="18"/>
        </w:rPr>
      </w:pPr>
    </w:p>
    <w:p w:rsidR="001E5063" w:rsidRDefault="001E5063" w:rsidP="008A6FE6">
      <w:pPr>
        <w:rPr>
          <w:rFonts w:ascii="Helvetica" w:hAnsi="Helvetica"/>
          <w:color w:val="000000"/>
          <w:sz w:val="18"/>
          <w:szCs w:val="18"/>
        </w:rPr>
      </w:pPr>
    </w:p>
    <w:p w:rsidR="001E5063" w:rsidRDefault="001E5063" w:rsidP="008A6FE6">
      <w:pPr>
        <w:rPr>
          <w:rFonts w:ascii="Helvetica" w:hAnsi="Helvetica"/>
          <w:color w:val="000000"/>
          <w:sz w:val="18"/>
          <w:szCs w:val="18"/>
        </w:rPr>
      </w:pPr>
    </w:p>
    <w:p w:rsidR="001E5063" w:rsidRDefault="001E5063" w:rsidP="008A6FE6">
      <w:pPr>
        <w:rPr>
          <w:rFonts w:ascii="Helvetica" w:hAnsi="Helvetica"/>
          <w:color w:val="000000"/>
          <w:sz w:val="18"/>
          <w:szCs w:val="18"/>
        </w:rPr>
      </w:pPr>
    </w:p>
    <w:p w:rsidR="001E5063" w:rsidRDefault="001E5063" w:rsidP="008A6FE6">
      <w:pPr>
        <w:rPr>
          <w:rFonts w:ascii="Helvetica" w:hAnsi="Helvetica"/>
          <w:color w:val="000000"/>
          <w:sz w:val="18"/>
          <w:szCs w:val="18"/>
        </w:rPr>
      </w:pPr>
    </w:p>
    <w:p w:rsidR="001E5063" w:rsidRDefault="001E5063" w:rsidP="008A6FE6">
      <w:pPr>
        <w:rPr>
          <w:rFonts w:ascii="Helvetica" w:hAnsi="Helvetica"/>
          <w:color w:val="000000"/>
          <w:sz w:val="18"/>
          <w:szCs w:val="18"/>
        </w:rPr>
      </w:pPr>
    </w:p>
    <w:p w:rsidR="0070650F" w:rsidRPr="00AC3D03" w:rsidRDefault="00AC3D03" w:rsidP="00AC3D03">
      <w:pPr>
        <w:pStyle w:val="Heading1"/>
        <w:rPr>
          <w:sz w:val="20"/>
        </w:rPr>
      </w:pPr>
      <w:r>
        <w:rPr>
          <w:sz w:val="20"/>
        </w:rPr>
        <w:t>Deploying smart contract</w:t>
      </w:r>
    </w:p>
    <w:p w:rsidR="00AC3D03" w:rsidRDefault="00AC3D03" w:rsidP="008A6FE6">
      <w:pPr>
        <w:rPr>
          <w:rFonts w:ascii="Consolas" w:eastAsia="Times New Roman" w:hAnsi="Consolas"/>
          <w:sz w:val="18"/>
          <w:szCs w:val="18"/>
        </w:rPr>
      </w:pPr>
      <w:r>
        <w:rPr>
          <w:rFonts w:ascii="Consolas" w:eastAsia="Times New Roman" w:hAnsi="Consolas"/>
          <w:sz w:val="18"/>
          <w:szCs w:val="18"/>
        </w:rPr>
        <w:t>Deploy the smart contract using first address, because this address is set as default address for transactions.</w:t>
      </w:r>
    </w:p>
    <w:p w:rsidR="00D1708E" w:rsidRDefault="00D1708E" w:rsidP="008A6FE6">
      <w:pPr>
        <w:rPr>
          <w:rFonts w:ascii="Consolas" w:eastAsia="Times New Roman" w:hAnsi="Consolas"/>
          <w:sz w:val="18"/>
          <w:szCs w:val="18"/>
        </w:rPr>
      </w:pPr>
    </w:p>
    <w:p w:rsidR="001E5063" w:rsidRDefault="001E5063" w:rsidP="008A6FE6">
      <w:pPr>
        <w:rPr>
          <w:rFonts w:ascii="Consolas" w:eastAsia="Times New Roman" w:hAnsi="Consolas"/>
          <w:sz w:val="18"/>
          <w:szCs w:val="18"/>
        </w:rPr>
      </w:pPr>
    </w:p>
    <w:p w:rsidR="001E5063" w:rsidRDefault="001E5063" w:rsidP="008A6FE6">
      <w:pPr>
        <w:rPr>
          <w:rFonts w:ascii="Consolas" w:eastAsia="Times New Roman" w:hAnsi="Consolas"/>
          <w:sz w:val="18"/>
          <w:szCs w:val="18"/>
        </w:rPr>
      </w:pPr>
    </w:p>
    <w:p w:rsidR="001E5063" w:rsidRDefault="001E5063" w:rsidP="008A6FE6">
      <w:pPr>
        <w:rPr>
          <w:rFonts w:ascii="Consolas" w:eastAsia="Times New Roman" w:hAnsi="Consolas"/>
          <w:sz w:val="18"/>
          <w:szCs w:val="18"/>
        </w:rPr>
      </w:pPr>
    </w:p>
    <w:p w:rsidR="001E5063" w:rsidRDefault="001E5063" w:rsidP="008A6FE6">
      <w:pPr>
        <w:rPr>
          <w:rFonts w:ascii="Consolas" w:eastAsia="Times New Roman" w:hAnsi="Consolas"/>
          <w:sz w:val="18"/>
          <w:szCs w:val="18"/>
        </w:rPr>
      </w:pPr>
    </w:p>
    <w:p w:rsidR="001E5063" w:rsidRDefault="001E5063" w:rsidP="008A6FE6">
      <w:pPr>
        <w:rPr>
          <w:rFonts w:ascii="Consolas" w:eastAsia="Times New Roman" w:hAnsi="Consolas"/>
          <w:sz w:val="18"/>
          <w:szCs w:val="18"/>
        </w:rPr>
      </w:pPr>
    </w:p>
    <w:p w:rsidR="001E5063" w:rsidRDefault="001E5063" w:rsidP="008A6FE6">
      <w:pPr>
        <w:rPr>
          <w:rFonts w:ascii="Consolas" w:eastAsia="Times New Roman" w:hAnsi="Consolas"/>
          <w:sz w:val="18"/>
          <w:szCs w:val="18"/>
        </w:rPr>
      </w:pPr>
    </w:p>
    <w:p w:rsidR="00843925" w:rsidRPr="007E6616" w:rsidRDefault="00843925" w:rsidP="00843925">
      <w:pPr>
        <w:pStyle w:val="Heading1"/>
        <w:rPr>
          <w:sz w:val="20"/>
        </w:rPr>
      </w:pPr>
      <w:r>
        <w:rPr>
          <w:sz w:val="20"/>
        </w:rPr>
        <w:t>How to test</w:t>
      </w:r>
    </w:p>
    <w:p w:rsidR="00D1708E" w:rsidRDefault="006740BE" w:rsidP="006740BE">
      <w:pPr>
        <w:pStyle w:val="ListParagraph"/>
        <w:numPr>
          <w:ilvl w:val="1"/>
          <w:numId w:val="21"/>
        </w:numPr>
        <w:rPr>
          <w:rFonts w:ascii="Consolas" w:eastAsia="Times New Roman" w:hAnsi="Consolas"/>
          <w:sz w:val="18"/>
          <w:szCs w:val="18"/>
        </w:rPr>
      </w:pPr>
      <w:r>
        <w:rPr>
          <w:rFonts w:ascii="Consolas" w:eastAsia="Times New Roman" w:hAnsi="Consolas"/>
          <w:sz w:val="18"/>
          <w:szCs w:val="18"/>
        </w:rPr>
        <w:t xml:space="preserve">First run the </w:t>
      </w:r>
      <w:proofErr w:type="spellStart"/>
      <w:r>
        <w:rPr>
          <w:rFonts w:ascii="Consolas" w:eastAsia="Times New Roman" w:hAnsi="Consolas"/>
          <w:sz w:val="18"/>
          <w:szCs w:val="18"/>
        </w:rPr>
        <w:t>testrpc</w:t>
      </w:r>
      <w:proofErr w:type="spellEnd"/>
      <w:r>
        <w:rPr>
          <w:rFonts w:ascii="Consolas" w:eastAsia="Times New Roman" w:hAnsi="Consolas"/>
          <w:sz w:val="18"/>
          <w:szCs w:val="18"/>
        </w:rPr>
        <w:t xml:space="preserve"> on the terminal.</w:t>
      </w:r>
    </w:p>
    <w:p w:rsidR="006740BE" w:rsidRDefault="008178EB" w:rsidP="006740BE">
      <w:pPr>
        <w:pStyle w:val="ListParagraph"/>
        <w:numPr>
          <w:ilvl w:val="1"/>
          <w:numId w:val="21"/>
        </w:numPr>
        <w:rPr>
          <w:rFonts w:ascii="Consolas" w:eastAsia="Times New Roman" w:hAnsi="Consolas"/>
          <w:sz w:val="18"/>
          <w:szCs w:val="18"/>
        </w:rPr>
      </w:pPr>
      <w:r>
        <w:rPr>
          <w:rFonts w:ascii="Consolas" w:eastAsia="Times New Roman" w:hAnsi="Consolas"/>
          <w:sz w:val="18"/>
          <w:szCs w:val="18"/>
        </w:rPr>
        <w:t>Set Environment to: Web3 provider</w:t>
      </w:r>
    </w:p>
    <w:p w:rsidR="008178EB" w:rsidRDefault="00B17C01" w:rsidP="006740BE">
      <w:pPr>
        <w:pStyle w:val="ListParagraph"/>
        <w:numPr>
          <w:ilvl w:val="1"/>
          <w:numId w:val="21"/>
        </w:numPr>
        <w:rPr>
          <w:rFonts w:ascii="Consolas" w:eastAsia="Times New Roman" w:hAnsi="Consolas"/>
          <w:sz w:val="18"/>
          <w:szCs w:val="18"/>
        </w:rPr>
      </w:pPr>
      <w:r>
        <w:rPr>
          <w:rFonts w:ascii="Consolas" w:eastAsia="Times New Roman" w:hAnsi="Consolas"/>
          <w:sz w:val="18"/>
          <w:szCs w:val="18"/>
        </w:rPr>
        <w:t xml:space="preserve">After deploying the contract, replace the contract address in </w:t>
      </w:r>
      <w:r w:rsidR="00FB67F8">
        <w:rPr>
          <w:rFonts w:ascii="Consolas" w:eastAsia="Times New Roman" w:hAnsi="Consolas"/>
          <w:sz w:val="18"/>
          <w:szCs w:val="18"/>
        </w:rPr>
        <w:t>index.</w:t>
      </w:r>
      <w:r>
        <w:rPr>
          <w:rFonts w:ascii="Consolas" w:eastAsia="Times New Roman" w:hAnsi="Consolas"/>
          <w:sz w:val="18"/>
          <w:szCs w:val="18"/>
        </w:rPr>
        <w:t>html page with current contract address.</w:t>
      </w:r>
    </w:p>
    <w:p w:rsidR="00B555FA" w:rsidRDefault="00E967DC" w:rsidP="00B555FA">
      <w:pPr>
        <w:pStyle w:val="ListParagraph"/>
        <w:numPr>
          <w:ilvl w:val="1"/>
          <w:numId w:val="21"/>
        </w:numPr>
        <w:rPr>
          <w:rFonts w:ascii="Consolas" w:eastAsia="Times New Roman" w:hAnsi="Consolas"/>
          <w:sz w:val="18"/>
          <w:szCs w:val="18"/>
        </w:rPr>
      </w:pPr>
      <w:r>
        <w:rPr>
          <w:rFonts w:ascii="Consolas" w:eastAsia="Times New Roman" w:hAnsi="Consolas"/>
          <w:sz w:val="18"/>
          <w:szCs w:val="18"/>
        </w:rPr>
        <w:t>After that, open the index.html file.</w:t>
      </w:r>
    </w:p>
    <w:p w:rsidR="00B555FA" w:rsidRDefault="00B555FA" w:rsidP="00B555FA">
      <w:pPr>
        <w:pStyle w:val="ListParagraph"/>
        <w:ind w:left="1440"/>
        <w:rPr>
          <w:rFonts w:ascii="Consolas" w:eastAsia="Times New Roman" w:hAnsi="Consolas"/>
          <w:sz w:val="18"/>
          <w:szCs w:val="18"/>
        </w:rPr>
      </w:pPr>
      <w:r>
        <w:rPr>
          <w:rFonts w:ascii="Consolas" w:eastAsia="Times New Roman" w:hAnsi="Consolas"/>
          <w:sz w:val="18"/>
          <w:szCs w:val="18"/>
        </w:rPr>
        <w:t>(</w:t>
      </w:r>
      <w:r w:rsidR="00887628">
        <w:rPr>
          <w:rFonts w:ascii="Consolas" w:eastAsia="Times New Roman" w:hAnsi="Consolas"/>
          <w:sz w:val="18"/>
          <w:szCs w:val="18"/>
        </w:rPr>
        <w:t>I</w:t>
      </w:r>
      <w:r>
        <w:rPr>
          <w:rFonts w:ascii="Consolas" w:eastAsia="Times New Roman" w:hAnsi="Consolas"/>
          <w:sz w:val="18"/>
          <w:szCs w:val="18"/>
        </w:rPr>
        <w:t>f dummy transactions are not visible then in such case refresh the page)</w:t>
      </w:r>
    </w:p>
    <w:p w:rsidR="006C5516" w:rsidRPr="006C5516" w:rsidRDefault="006C5516" w:rsidP="00E7143E">
      <w:pPr>
        <w:rPr>
          <w:rFonts w:ascii="Consolas" w:eastAsia="Times New Roman" w:hAnsi="Consolas"/>
          <w:b/>
          <w:i/>
          <w:sz w:val="18"/>
          <w:szCs w:val="18"/>
        </w:rPr>
      </w:pPr>
      <w:r w:rsidRPr="006C5516">
        <w:rPr>
          <w:rFonts w:ascii="Consolas" w:eastAsia="Times New Roman" w:hAnsi="Consolas"/>
          <w:b/>
          <w:i/>
          <w:sz w:val="18"/>
          <w:szCs w:val="18"/>
        </w:rPr>
        <w:t>NOTE: Use only those addresses which are displayed on index.html page.</w:t>
      </w:r>
    </w:p>
    <w:p w:rsidR="007879DA" w:rsidRDefault="007879DA" w:rsidP="00E7143E">
      <w:pPr>
        <w:rPr>
          <w:rFonts w:ascii="Consolas" w:eastAsia="Times New Roman" w:hAnsi="Consolas"/>
          <w:sz w:val="18"/>
          <w:szCs w:val="18"/>
        </w:rPr>
      </w:pPr>
    </w:p>
    <w:p w:rsidR="007879DA" w:rsidRDefault="007879DA" w:rsidP="00E7143E">
      <w:pPr>
        <w:rPr>
          <w:rFonts w:ascii="Consolas" w:eastAsia="Times New Roman" w:hAnsi="Consolas"/>
          <w:sz w:val="18"/>
          <w:szCs w:val="18"/>
        </w:rPr>
      </w:pPr>
    </w:p>
    <w:p w:rsidR="007879DA" w:rsidRDefault="007879DA" w:rsidP="00E7143E">
      <w:pPr>
        <w:rPr>
          <w:rFonts w:ascii="Consolas" w:eastAsia="Times New Roman" w:hAnsi="Consolas"/>
          <w:sz w:val="18"/>
          <w:szCs w:val="18"/>
        </w:rPr>
      </w:pPr>
    </w:p>
    <w:p w:rsidR="007879DA" w:rsidRPr="007879DA" w:rsidRDefault="007879DA" w:rsidP="007879DA">
      <w:pPr>
        <w:pStyle w:val="Heading1"/>
        <w:rPr>
          <w:sz w:val="20"/>
        </w:rPr>
      </w:pPr>
      <w:r>
        <w:rPr>
          <w:sz w:val="20"/>
        </w:rPr>
        <w:lastRenderedPageBreak/>
        <w:t>The dummy transa</w:t>
      </w:r>
      <w:permStart w:id="27995612" w:edGrp="everyone"/>
      <w:permEnd w:id="27995612"/>
      <w:r>
        <w:rPr>
          <w:sz w:val="20"/>
        </w:rPr>
        <w:t>ctions present</w:t>
      </w:r>
    </w:p>
    <w:p w:rsidR="00EC6342" w:rsidRPr="00235D96" w:rsidRDefault="00235D96" w:rsidP="00E7143E">
      <w:pPr>
        <w:rPr>
          <w:rFonts w:ascii="Consolas" w:eastAsia="Times New Roman" w:hAnsi="Consolas"/>
          <w:b/>
          <w:i/>
          <w:sz w:val="20"/>
          <w:szCs w:val="18"/>
        </w:rPr>
      </w:pPr>
      <w:r w:rsidRPr="00235D96">
        <w:rPr>
          <w:rFonts w:ascii="Consolas" w:eastAsia="Times New Roman" w:hAnsi="Consolas"/>
          <w:b/>
          <w:i/>
          <w:sz w:val="20"/>
          <w:szCs w:val="18"/>
        </w:rPr>
        <w:t>(</w:t>
      </w:r>
      <w:r w:rsidR="00F67733">
        <w:rPr>
          <w:rFonts w:ascii="Consolas" w:eastAsia="Times New Roman" w:hAnsi="Consolas"/>
          <w:b/>
          <w:i/>
          <w:sz w:val="20"/>
          <w:szCs w:val="18"/>
        </w:rPr>
        <w:t>The accounts are handled</w:t>
      </w:r>
      <w:r w:rsidRPr="00235D96">
        <w:rPr>
          <w:rFonts w:ascii="Consolas" w:eastAsia="Times New Roman" w:hAnsi="Consolas"/>
          <w:b/>
          <w:i/>
          <w:sz w:val="20"/>
          <w:szCs w:val="18"/>
        </w:rPr>
        <w:t xml:space="preserve"> using </w:t>
      </w:r>
      <w:proofErr w:type="gramStart"/>
      <w:r w:rsidRPr="00235D96">
        <w:rPr>
          <w:rFonts w:ascii="Consolas" w:eastAsia="Times New Roman" w:hAnsi="Consolas"/>
          <w:b/>
          <w:i/>
          <w:sz w:val="20"/>
          <w:szCs w:val="18"/>
        </w:rPr>
        <w:t>Web3.eth.accounts[</w:t>
      </w:r>
      <w:proofErr w:type="gramEnd"/>
      <w:r w:rsidRPr="00235D96">
        <w:rPr>
          <w:rFonts w:ascii="Consolas" w:eastAsia="Times New Roman" w:hAnsi="Consolas"/>
          <w:b/>
          <w:i/>
          <w:sz w:val="20"/>
          <w:szCs w:val="18"/>
        </w:rPr>
        <w:t>] that’s wh</w:t>
      </w:r>
      <w:r w:rsidR="00F67733">
        <w:rPr>
          <w:rFonts w:ascii="Consolas" w:eastAsia="Times New Roman" w:hAnsi="Consolas"/>
          <w:b/>
          <w:i/>
          <w:sz w:val="20"/>
          <w:szCs w:val="18"/>
        </w:rPr>
        <w:t>y the accounts numbers are represented by indexes</w:t>
      </w:r>
      <w:r w:rsidRPr="00235D96">
        <w:rPr>
          <w:rFonts w:ascii="Consolas" w:eastAsia="Times New Roman" w:hAnsi="Consolas"/>
          <w:b/>
          <w:i/>
          <w:sz w:val="20"/>
          <w:szCs w:val="18"/>
        </w:rPr>
        <w:t>)</w:t>
      </w:r>
    </w:p>
    <w:p w:rsidR="000F157A" w:rsidRDefault="000F157A" w:rsidP="00045A95">
      <w:pPr>
        <w:rPr>
          <w:rFonts w:ascii="Consolas" w:eastAsia="Times New Roman" w:hAnsi="Consolas"/>
          <w:b/>
          <w:sz w:val="18"/>
          <w:szCs w:val="18"/>
        </w:rPr>
      </w:pPr>
      <w:r>
        <w:rPr>
          <w:rFonts w:ascii="Consolas" w:eastAsia="Times New Roman" w:hAnsi="Consolas"/>
          <w:b/>
          <w:sz w:val="18"/>
          <w:szCs w:val="18"/>
        </w:rPr>
        <w:t xml:space="preserve">Address (2): </w:t>
      </w:r>
      <w:r>
        <w:rPr>
          <w:rFonts w:ascii="Consolas" w:eastAsia="Times New Roman" w:hAnsi="Consolas"/>
          <w:b/>
          <w:sz w:val="18"/>
          <w:szCs w:val="18"/>
        </w:rPr>
        <w:tab/>
      </w:r>
      <w:r>
        <w:rPr>
          <w:rFonts w:ascii="Consolas" w:eastAsia="Times New Roman" w:hAnsi="Consolas"/>
          <w:b/>
          <w:sz w:val="18"/>
          <w:szCs w:val="18"/>
        </w:rPr>
        <w:tab/>
        <w:t xml:space="preserve">// </w:t>
      </w:r>
      <w:proofErr w:type="spellStart"/>
      <w:r>
        <w:rPr>
          <w:rFonts w:ascii="Consolas" w:eastAsia="Times New Roman" w:hAnsi="Consolas"/>
          <w:b/>
          <w:sz w:val="18"/>
          <w:szCs w:val="18"/>
        </w:rPr>
        <w:t>i.e</w:t>
      </w:r>
      <w:proofErr w:type="spellEnd"/>
      <w:r>
        <w:rPr>
          <w:rFonts w:ascii="Consolas" w:eastAsia="Times New Roman" w:hAnsi="Consolas"/>
          <w:b/>
          <w:sz w:val="18"/>
          <w:szCs w:val="18"/>
        </w:rPr>
        <w:t xml:space="preserve"> 2</w:t>
      </w:r>
      <w:r w:rsidRPr="000F157A">
        <w:rPr>
          <w:rFonts w:ascii="Consolas" w:eastAsia="Times New Roman" w:hAnsi="Consolas"/>
          <w:b/>
          <w:sz w:val="18"/>
          <w:szCs w:val="18"/>
          <w:vertAlign w:val="superscript"/>
        </w:rPr>
        <w:t>nd</w:t>
      </w:r>
      <w:r>
        <w:rPr>
          <w:rFonts w:ascii="Consolas" w:eastAsia="Times New Roman" w:hAnsi="Consolas"/>
          <w:b/>
          <w:sz w:val="18"/>
          <w:szCs w:val="18"/>
        </w:rPr>
        <w:t xml:space="preserve"> address from the list displayed on index.html page</w:t>
      </w:r>
    </w:p>
    <w:p w:rsidR="00045A95" w:rsidRPr="00045A95" w:rsidRDefault="00045A95" w:rsidP="00045A95">
      <w:pPr>
        <w:rPr>
          <w:rFonts w:ascii="Consolas" w:eastAsia="Times New Roman" w:hAnsi="Consolas"/>
          <w:sz w:val="18"/>
          <w:szCs w:val="18"/>
        </w:rPr>
      </w:pPr>
      <w:r w:rsidRPr="00045A95">
        <w:rPr>
          <w:rFonts w:ascii="Consolas" w:eastAsia="Times New Roman" w:hAnsi="Consolas"/>
          <w:sz w:val="18"/>
          <w:szCs w:val="18"/>
        </w:rPr>
        <w:t xml:space="preserve">Property </w:t>
      </w:r>
      <w:proofErr w:type="gramStart"/>
      <w:r w:rsidRPr="00045A95">
        <w:rPr>
          <w:rFonts w:ascii="Consolas" w:eastAsia="Times New Roman" w:hAnsi="Consolas"/>
          <w:sz w:val="18"/>
          <w:szCs w:val="18"/>
        </w:rPr>
        <w:t>Name :</w:t>
      </w:r>
      <w:proofErr w:type="gramEnd"/>
      <w:r w:rsidRPr="00045A95">
        <w:rPr>
          <w:rFonts w:ascii="Consolas" w:eastAsia="Times New Roman" w:hAnsi="Consolas"/>
          <w:sz w:val="18"/>
          <w:szCs w:val="18"/>
        </w:rPr>
        <w:t xml:space="preserve">   property1</w:t>
      </w:r>
    </w:p>
    <w:p w:rsidR="00045A95" w:rsidRPr="00045A95" w:rsidRDefault="00045A95" w:rsidP="00045A95">
      <w:pPr>
        <w:rPr>
          <w:rFonts w:ascii="Consolas" w:eastAsia="Times New Roman" w:hAnsi="Consolas"/>
          <w:sz w:val="18"/>
          <w:szCs w:val="18"/>
        </w:rPr>
      </w:pPr>
      <w:r w:rsidRPr="00045A95">
        <w:rPr>
          <w:rFonts w:ascii="Consolas" w:eastAsia="Times New Roman" w:hAnsi="Consolas"/>
          <w:sz w:val="18"/>
          <w:szCs w:val="18"/>
        </w:rPr>
        <w:t xml:space="preserve">Property </w:t>
      </w:r>
      <w:proofErr w:type="gramStart"/>
      <w:r w:rsidRPr="00045A95">
        <w:rPr>
          <w:rFonts w:ascii="Consolas" w:eastAsia="Times New Roman" w:hAnsi="Consolas"/>
          <w:sz w:val="18"/>
          <w:szCs w:val="18"/>
        </w:rPr>
        <w:t>Sold :</w:t>
      </w:r>
      <w:proofErr w:type="gramEnd"/>
      <w:r w:rsidRPr="00045A95">
        <w:rPr>
          <w:rFonts w:ascii="Consolas" w:eastAsia="Times New Roman" w:hAnsi="Consolas"/>
          <w:sz w:val="18"/>
          <w:szCs w:val="18"/>
        </w:rPr>
        <w:t xml:space="preserve">   false</w:t>
      </w:r>
    </w:p>
    <w:p w:rsidR="00045A95" w:rsidRPr="00045A95" w:rsidRDefault="00045A95" w:rsidP="00045A95">
      <w:pPr>
        <w:rPr>
          <w:rFonts w:ascii="Consolas" w:eastAsia="Times New Roman" w:hAnsi="Consolas"/>
          <w:sz w:val="18"/>
          <w:szCs w:val="18"/>
        </w:rPr>
      </w:pPr>
      <w:r w:rsidRPr="00045A95">
        <w:rPr>
          <w:rFonts w:ascii="Consolas" w:eastAsia="Times New Roman" w:hAnsi="Consolas"/>
          <w:sz w:val="18"/>
          <w:szCs w:val="18"/>
        </w:rPr>
        <w:t xml:space="preserve">Property </w:t>
      </w:r>
      <w:proofErr w:type="gramStart"/>
      <w:r w:rsidRPr="00045A95">
        <w:rPr>
          <w:rFonts w:ascii="Consolas" w:eastAsia="Times New Roman" w:hAnsi="Consolas"/>
          <w:sz w:val="18"/>
          <w:szCs w:val="18"/>
        </w:rPr>
        <w:t>type :</w:t>
      </w:r>
      <w:proofErr w:type="gramEnd"/>
      <w:r w:rsidRPr="00045A95">
        <w:rPr>
          <w:rFonts w:ascii="Consolas" w:eastAsia="Times New Roman" w:hAnsi="Consolas"/>
          <w:sz w:val="18"/>
          <w:szCs w:val="18"/>
        </w:rPr>
        <w:t xml:space="preserve">   3</w:t>
      </w:r>
    </w:p>
    <w:p w:rsidR="00045A95" w:rsidRPr="00045A95" w:rsidRDefault="00045A95" w:rsidP="00045A95">
      <w:pPr>
        <w:rPr>
          <w:rFonts w:ascii="Consolas" w:eastAsia="Times New Roman" w:hAnsi="Consolas"/>
          <w:sz w:val="18"/>
          <w:szCs w:val="18"/>
        </w:rPr>
      </w:pPr>
      <w:r w:rsidRPr="00045A95">
        <w:rPr>
          <w:rFonts w:ascii="Consolas" w:eastAsia="Times New Roman" w:hAnsi="Consolas"/>
          <w:sz w:val="18"/>
          <w:szCs w:val="18"/>
        </w:rPr>
        <w:t xml:space="preserve">Property </w:t>
      </w:r>
      <w:proofErr w:type="gramStart"/>
      <w:r w:rsidRPr="00045A95">
        <w:rPr>
          <w:rFonts w:ascii="Consolas" w:eastAsia="Times New Roman" w:hAnsi="Consolas"/>
          <w:sz w:val="18"/>
          <w:szCs w:val="18"/>
        </w:rPr>
        <w:t>Address :</w:t>
      </w:r>
      <w:proofErr w:type="gramEnd"/>
      <w:r w:rsidRPr="00045A95">
        <w:rPr>
          <w:rFonts w:ascii="Consolas" w:eastAsia="Times New Roman" w:hAnsi="Consolas"/>
          <w:sz w:val="18"/>
          <w:szCs w:val="18"/>
        </w:rPr>
        <w:t xml:space="preserve">   138 , </w:t>
      </w:r>
      <w:proofErr w:type="spellStart"/>
      <w:r w:rsidRPr="00045A95">
        <w:rPr>
          <w:rFonts w:ascii="Consolas" w:eastAsia="Times New Roman" w:hAnsi="Consolas"/>
          <w:sz w:val="18"/>
          <w:szCs w:val="18"/>
        </w:rPr>
        <w:t>Oppshops</w:t>
      </w:r>
      <w:proofErr w:type="spellEnd"/>
      <w:r w:rsidRPr="00045A95">
        <w:rPr>
          <w:rFonts w:ascii="Consolas" w:eastAsia="Times New Roman" w:hAnsi="Consolas"/>
          <w:sz w:val="18"/>
          <w:szCs w:val="18"/>
        </w:rPr>
        <w:t xml:space="preserve">, </w:t>
      </w:r>
      <w:proofErr w:type="spellStart"/>
      <w:r w:rsidRPr="00045A95">
        <w:rPr>
          <w:rFonts w:ascii="Consolas" w:eastAsia="Times New Roman" w:hAnsi="Consolas"/>
          <w:sz w:val="18"/>
          <w:szCs w:val="18"/>
        </w:rPr>
        <w:t>Apollotower</w:t>
      </w:r>
      <w:proofErr w:type="spellEnd"/>
    </w:p>
    <w:p w:rsidR="00045A95" w:rsidRPr="00045A95" w:rsidRDefault="00045A95" w:rsidP="00045A95">
      <w:pPr>
        <w:rPr>
          <w:rFonts w:ascii="Consolas" w:eastAsia="Times New Roman" w:hAnsi="Consolas"/>
          <w:sz w:val="18"/>
          <w:szCs w:val="18"/>
        </w:rPr>
      </w:pPr>
      <w:r w:rsidRPr="00045A95">
        <w:rPr>
          <w:rFonts w:ascii="Consolas" w:eastAsia="Times New Roman" w:hAnsi="Consolas"/>
          <w:sz w:val="18"/>
          <w:szCs w:val="18"/>
        </w:rPr>
        <w:t xml:space="preserve">Property </w:t>
      </w:r>
      <w:proofErr w:type="gramStart"/>
      <w:r w:rsidRPr="00045A95">
        <w:rPr>
          <w:rFonts w:ascii="Consolas" w:eastAsia="Times New Roman" w:hAnsi="Consolas"/>
          <w:sz w:val="18"/>
          <w:szCs w:val="18"/>
        </w:rPr>
        <w:t>Area :</w:t>
      </w:r>
      <w:proofErr w:type="gramEnd"/>
      <w:r w:rsidRPr="00045A95">
        <w:rPr>
          <w:rFonts w:ascii="Consolas" w:eastAsia="Times New Roman" w:hAnsi="Consolas"/>
          <w:sz w:val="18"/>
          <w:szCs w:val="18"/>
        </w:rPr>
        <w:t xml:space="preserve">   900</w:t>
      </w:r>
    </w:p>
    <w:p w:rsidR="00045A95" w:rsidRPr="00045A95" w:rsidRDefault="00045A95" w:rsidP="00045A95">
      <w:pPr>
        <w:rPr>
          <w:rFonts w:ascii="Consolas" w:eastAsia="Times New Roman" w:hAnsi="Consolas"/>
          <w:sz w:val="18"/>
          <w:szCs w:val="18"/>
        </w:rPr>
      </w:pPr>
      <w:r w:rsidRPr="00045A95">
        <w:rPr>
          <w:rFonts w:ascii="Consolas" w:eastAsia="Times New Roman" w:hAnsi="Consolas"/>
          <w:sz w:val="18"/>
          <w:szCs w:val="18"/>
        </w:rPr>
        <w:t xml:space="preserve">Property </w:t>
      </w:r>
      <w:proofErr w:type="gramStart"/>
      <w:r w:rsidRPr="00045A95">
        <w:rPr>
          <w:rFonts w:ascii="Consolas" w:eastAsia="Times New Roman" w:hAnsi="Consolas"/>
          <w:sz w:val="18"/>
          <w:szCs w:val="18"/>
        </w:rPr>
        <w:t>Owner :</w:t>
      </w:r>
      <w:proofErr w:type="gramEnd"/>
      <w:r w:rsidRPr="00045A95">
        <w:rPr>
          <w:rFonts w:ascii="Consolas" w:eastAsia="Times New Roman" w:hAnsi="Consolas"/>
          <w:sz w:val="18"/>
          <w:szCs w:val="18"/>
        </w:rPr>
        <w:t xml:space="preserve">   </w:t>
      </w:r>
      <w:proofErr w:type="spellStart"/>
      <w:r w:rsidRPr="00045A95">
        <w:rPr>
          <w:rFonts w:ascii="Consolas" w:eastAsia="Times New Roman" w:hAnsi="Consolas"/>
          <w:sz w:val="18"/>
          <w:szCs w:val="18"/>
        </w:rPr>
        <w:t>Tanmay</w:t>
      </w:r>
      <w:proofErr w:type="spellEnd"/>
      <w:r w:rsidRPr="00045A95">
        <w:rPr>
          <w:rFonts w:ascii="Consolas" w:eastAsia="Times New Roman" w:hAnsi="Consolas"/>
          <w:sz w:val="18"/>
          <w:szCs w:val="18"/>
        </w:rPr>
        <w:t xml:space="preserve"> Pathak</w:t>
      </w:r>
    </w:p>
    <w:p w:rsidR="00045A95" w:rsidRPr="00045A95" w:rsidRDefault="00045A95" w:rsidP="00045A95">
      <w:pPr>
        <w:rPr>
          <w:rFonts w:ascii="Consolas" w:eastAsia="Times New Roman" w:hAnsi="Consolas"/>
          <w:sz w:val="18"/>
          <w:szCs w:val="18"/>
        </w:rPr>
      </w:pPr>
      <w:r w:rsidRPr="00045A95">
        <w:rPr>
          <w:rFonts w:ascii="Consolas" w:eastAsia="Times New Roman" w:hAnsi="Consolas"/>
          <w:sz w:val="18"/>
          <w:szCs w:val="18"/>
        </w:rPr>
        <w:t xml:space="preserve">Property </w:t>
      </w:r>
      <w:proofErr w:type="gramStart"/>
      <w:r w:rsidRPr="00045A95">
        <w:rPr>
          <w:rFonts w:ascii="Consolas" w:eastAsia="Times New Roman" w:hAnsi="Consolas"/>
          <w:sz w:val="18"/>
          <w:szCs w:val="18"/>
        </w:rPr>
        <w:t>Owner :Address</w:t>
      </w:r>
      <w:proofErr w:type="gramEnd"/>
      <w:r w:rsidRPr="00045A95">
        <w:rPr>
          <w:rFonts w:ascii="Consolas" w:eastAsia="Times New Roman" w:hAnsi="Consolas"/>
          <w:sz w:val="18"/>
          <w:szCs w:val="18"/>
        </w:rPr>
        <w:t xml:space="preserve">    A-12 </w:t>
      </w:r>
      <w:proofErr w:type="spellStart"/>
      <w:r w:rsidRPr="00045A95">
        <w:rPr>
          <w:rFonts w:ascii="Consolas" w:eastAsia="Times New Roman" w:hAnsi="Consolas"/>
          <w:sz w:val="18"/>
          <w:szCs w:val="18"/>
        </w:rPr>
        <w:t>Girraj</w:t>
      </w:r>
      <w:proofErr w:type="spellEnd"/>
      <w:r w:rsidRPr="00045A95">
        <w:rPr>
          <w:rFonts w:ascii="Consolas" w:eastAsia="Times New Roman" w:hAnsi="Consolas"/>
          <w:sz w:val="18"/>
          <w:szCs w:val="18"/>
        </w:rPr>
        <w:t xml:space="preserve"> </w:t>
      </w:r>
      <w:proofErr w:type="spellStart"/>
      <w:r w:rsidRPr="00045A95">
        <w:rPr>
          <w:rFonts w:ascii="Consolas" w:eastAsia="Times New Roman" w:hAnsi="Consolas"/>
          <w:sz w:val="18"/>
          <w:szCs w:val="18"/>
        </w:rPr>
        <w:t>Colony,Gwalior</w:t>
      </w:r>
      <w:proofErr w:type="spellEnd"/>
      <w:r w:rsidRPr="00045A95">
        <w:rPr>
          <w:rFonts w:ascii="Consolas" w:eastAsia="Times New Roman" w:hAnsi="Consolas"/>
          <w:sz w:val="18"/>
          <w:szCs w:val="18"/>
        </w:rPr>
        <w:t>,(M.P)</w:t>
      </w:r>
    </w:p>
    <w:p w:rsidR="00045A95" w:rsidRPr="00045A95" w:rsidRDefault="00045A95" w:rsidP="00045A95">
      <w:pPr>
        <w:rPr>
          <w:rFonts w:ascii="Consolas" w:eastAsia="Times New Roman" w:hAnsi="Consolas"/>
          <w:sz w:val="18"/>
          <w:szCs w:val="18"/>
        </w:rPr>
      </w:pPr>
      <w:r w:rsidRPr="00045A95">
        <w:rPr>
          <w:rFonts w:ascii="Consolas" w:eastAsia="Times New Roman" w:hAnsi="Consolas"/>
          <w:sz w:val="18"/>
          <w:szCs w:val="18"/>
        </w:rPr>
        <w:t xml:space="preserve">Property </w:t>
      </w:r>
      <w:proofErr w:type="gramStart"/>
      <w:r w:rsidRPr="00045A95">
        <w:rPr>
          <w:rFonts w:ascii="Consolas" w:eastAsia="Times New Roman" w:hAnsi="Consolas"/>
          <w:sz w:val="18"/>
          <w:szCs w:val="18"/>
        </w:rPr>
        <w:t>Owner :Contact</w:t>
      </w:r>
      <w:proofErr w:type="gramEnd"/>
      <w:r w:rsidRPr="00045A95">
        <w:rPr>
          <w:rFonts w:ascii="Consolas" w:eastAsia="Times New Roman" w:hAnsi="Consolas"/>
          <w:sz w:val="18"/>
          <w:szCs w:val="18"/>
        </w:rPr>
        <w:t xml:space="preserve"> number   9852365478</w:t>
      </w:r>
    </w:p>
    <w:p w:rsidR="00045A95" w:rsidRDefault="00045A95" w:rsidP="00045A95">
      <w:pPr>
        <w:rPr>
          <w:rFonts w:ascii="Consolas" w:eastAsia="Times New Roman" w:hAnsi="Consolas"/>
          <w:sz w:val="18"/>
          <w:szCs w:val="18"/>
        </w:rPr>
      </w:pPr>
      <w:r w:rsidRPr="00045A95">
        <w:rPr>
          <w:rFonts w:ascii="Consolas" w:eastAsia="Times New Roman" w:hAnsi="Consolas"/>
          <w:sz w:val="18"/>
          <w:szCs w:val="18"/>
        </w:rPr>
        <w:t xml:space="preserve">Property Current </w:t>
      </w:r>
      <w:proofErr w:type="gramStart"/>
      <w:r w:rsidRPr="00045A95">
        <w:rPr>
          <w:rFonts w:ascii="Consolas" w:eastAsia="Times New Roman" w:hAnsi="Consolas"/>
          <w:sz w:val="18"/>
          <w:szCs w:val="18"/>
        </w:rPr>
        <w:t>Rate :</w:t>
      </w:r>
      <w:proofErr w:type="gramEnd"/>
      <w:r w:rsidRPr="00045A95">
        <w:rPr>
          <w:rFonts w:ascii="Consolas" w:eastAsia="Times New Roman" w:hAnsi="Consolas"/>
          <w:sz w:val="18"/>
          <w:szCs w:val="18"/>
        </w:rPr>
        <w:t xml:space="preserve">   2500000</w:t>
      </w:r>
    </w:p>
    <w:p w:rsidR="00812D62" w:rsidRDefault="00812D62" w:rsidP="00812D62">
      <w:pPr>
        <w:rPr>
          <w:rFonts w:ascii="Consolas" w:eastAsia="Times New Roman" w:hAnsi="Consolas"/>
          <w:b/>
          <w:sz w:val="18"/>
          <w:szCs w:val="18"/>
        </w:rPr>
      </w:pPr>
    </w:p>
    <w:p w:rsidR="00812D62" w:rsidRPr="00E67A94" w:rsidRDefault="000262BF" w:rsidP="00045A95">
      <w:pPr>
        <w:rPr>
          <w:rFonts w:ascii="Consolas" w:eastAsia="Times New Roman" w:hAnsi="Consolas"/>
          <w:b/>
          <w:sz w:val="18"/>
          <w:szCs w:val="18"/>
        </w:rPr>
      </w:pPr>
      <w:r>
        <w:rPr>
          <w:rFonts w:ascii="Consolas" w:eastAsia="Times New Roman" w:hAnsi="Consolas"/>
          <w:b/>
          <w:sz w:val="18"/>
          <w:szCs w:val="18"/>
        </w:rPr>
        <w:t>Address (2):</w:t>
      </w:r>
    </w:p>
    <w:p w:rsidR="00812D62" w:rsidRPr="00812D62" w:rsidRDefault="00812D62" w:rsidP="00812D62">
      <w:pPr>
        <w:rPr>
          <w:rFonts w:ascii="Consolas" w:eastAsia="Times New Roman" w:hAnsi="Consolas"/>
          <w:sz w:val="18"/>
          <w:szCs w:val="18"/>
        </w:rPr>
      </w:pPr>
      <w:r w:rsidRPr="00812D62">
        <w:rPr>
          <w:rFonts w:ascii="Consolas" w:eastAsia="Times New Roman" w:hAnsi="Consolas"/>
          <w:sz w:val="18"/>
          <w:szCs w:val="18"/>
        </w:rPr>
        <w:t xml:space="preserve">Property </w:t>
      </w:r>
      <w:proofErr w:type="gramStart"/>
      <w:r w:rsidRPr="00812D62">
        <w:rPr>
          <w:rFonts w:ascii="Consolas" w:eastAsia="Times New Roman" w:hAnsi="Consolas"/>
          <w:sz w:val="18"/>
          <w:szCs w:val="18"/>
        </w:rPr>
        <w:t>Name :</w:t>
      </w:r>
      <w:proofErr w:type="gramEnd"/>
      <w:r w:rsidRPr="00812D62">
        <w:rPr>
          <w:rFonts w:ascii="Consolas" w:eastAsia="Times New Roman" w:hAnsi="Consolas"/>
          <w:sz w:val="18"/>
          <w:szCs w:val="18"/>
        </w:rPr>
        <w:t xml:space="preserve">   property2</w:t>
      </w:r>
    </w:p>
    <w:p w:rsidR="00812D62" w:rsidRPr="00812D62" w:rsidRDefault="00812D62" w:rsidP="00812D62">
      <w:pPr>
        <w:rPr>
          <w:rFonts w:ascii="Consolas" w:eastAsia="Times New Roman" w:hAnsi="Consolas"/>
          <w:sz w:val="18"/>
          <w:szCs w:val="18"/>
        </w:rPr>
      </w:pPr>
      <w:r w:rsidRPr="00812D62">
        <w:rPr>
          <w:rFonts w:ascii="Consolas" w:eastAsia="Times New Roman" w:hAnsi="Consolas"/>
          <w:sz w:val="18"/>
          <w:szCs w:val="18"/>
        </w:rPr>
        <w:t xml:space="preserve">Property </w:t>
      </w:r>
      <w:proofErr w:type="gramStart"/>
      <w:r w:rsidRPr="00812D62">
        <w:rPr>
          <w:rFonts w:ascii="Consolas" w:eastAsia="Times New Roman" w:hAnsi="Consolas"/>
          <w:sz w:val="18"/>
          <w:szCs w:val="18"/>
        </w:rPr>
        <w:t>Sold :</w:t>
      </w:r>
      <w:proofErr w:type="gramEnd"/>
      <w:r w:rsidRPr="00812D62">
        <w:rPr>
          <w:rFonts w:ascii="Consolas" w:eastAsia="Times New Roman" w:hAnsi="Consolas"/>
          <w:sz w:val="18"/>
          <w:szCs w:val="18"/>
        </w:rPr>
        <w:t xml:space="preserve">   false</w:t>
      </w:r>
    </w:p>
    <w:p w:rsidR="00812D62" w:rsidRPr="00812D62" w:rsidRDefault="00812D62" w:rsidP="00812D62">
      <w:pPr>
        <w:rPr>
          <w:rFonts w:ascii="Consolas" w:eastAsia="Times New Roman" w:hAnsi="Consolas"/>
          <w:sz w:val="18"/>
          <w:szCs w:val="18"/>
        </w:rPr>
      </w:pPr>
      <w:r w:rsidRPr="00812D62">
        <w:rPr>
          <w:rFonts w:ascii="Consolas" w:eastAsia="Times New Roman" w:hAnsi="Consolas"/>
          <w:sz w:val="18"/>
          <w:szCs w:val="18"/>
        </w:rPr>
        <w:t xml:space="preserve">Property </w:t>
      </w:r>
      <w:proofErr w:type="gramStart"/>
      <w:r w:rsidRPr="00812D62">
        <w:rPr>
          <w:rFonts w:ascii="Consolas" w:eastAsia="Times New Roman" w:hAnsi="Consolas"/>
          <w:sz w:val="18"/>
          <w:szCs w:val="18"/>
        </w:rPr>
        <w:t>type :</w:t>
      </w:r>
      <w:proofErr w:type="gramEnd"/>
      <w:r w:rsidRPr="00812D62">
        <w:rPr>
          <w:rFonts w:ascii="Consolas" w:eastAsia="Times New Roman" w:hAnsi="Consolas"/>
          <w:sz w:val="18"/>
          <w:szCs w:val="18"/>
        </w:rPr>
        <w:t xml:space="preserve">   3</w:t>
      </w:r>
    </w:p>
    <w:p w:rsidR="00812D62" w:rsidRPr="00812D62" w:rsidRDefault="00812D62" w:rsidP="00812D62">
      <w:pPr>
        <w:rPr>
          <w:rFonts w:ascii="Consolas" w:eastAsia="Times New Roman" w:hAnsi="Consolas"/>
          <w:sz w:val="18"/>
          <w:szCs w:val="18"/>
        </w:rPr>
      </w:pPr>
      <w:r w:rsidRPr="00812D62">
        <w:rPr>
          <w:rFonts w:ascii="Consolas" w:eastAsia="Times New Roman" w:hAnsi="Consolas"/>
          <w:sz w:val="18"/>
          <w:szCs w:val="18"/>
        </w:rPr>
        <w:t xml:space="preserve">Property </w:t>
      </w:r>
      <w:proofErr w:type="gramStart"/>
      <w:r w:rsidRPr="00812D62">
        <w:rPr>
          <w:rFonts w:ascii="Consolas" w:eastAsia="Times New Roman" w:hAnsi="Consolas"/>
          <w:sz w:val="18"/>
          <w:szCs w:val="18"/>
        </w:rPr>
        <w:t>Address :</w:t>
      </w:r>
      <w:proofErr w:type="gramEnd"/>
      <w:r w:rsidRPr="00812D62">
        <w:rPr>
          <w:rFonts w:ascii="Consolas" w:eastAsia="Times New Roman" w:hAnsi="Consolas"/>
          <w:sz w:val="18"/>
          <w:szCs w:val="18"/>
        </w:rPr>
        <w:t xml:space="preserve">   A-12 Millennium </w:t>
      </w:r>
      <w:proofErr w:type="spellStart"/>
      <w:r w:rsidRPr="00812D62">
        <w:rPr>
          <w:rFonts w:ascii="Consolas" w:eastAsia="Times New Roman" w:hAnsi="Consolas"/>
          <w:sz w:val="18"/>
          <w:szCs w:val="18"/>
        </w:rPr>
        <w:t>Apartment,Gwalior</w:t>
      </w:r>
      <w:proofErr w:type="spellEnd"/>
      <w:r w:rsidRPr="00812D62">
        <w:rPr>
          <w:rFonts w:ascii="Consolas" w:eastAsia="Times New Roman" w:hAnsi="Consolas"/>
          <w:sz w:val="18"/>
          <w:szCs w:val="18"/>
        </w:rPr>
        <w:t>,(M.P)</w:t>
      </w:r>
    </w:p>
    <w:p w:rsidR="00812D62" w:rsidRPr="00812D62" w:rsidRDefault="00812D62" w:rsidP="00812D62">
      <w:pPr>
        <w:rPr>
          <w:rFonts w:ascii="Consolas" w:eastAsia="Times New Roman" w:hAnsi="Consolas"/>
          <w:sz w:val="18"/>
          <w:szCs w:val="18"/>
        </w:rPr>
      </w:pPr>
      <w:r w:rsidRPr="00812D62">
        <w:rPr>
          <w:rFonts w:ascii="Consolas" w:eastAsia="Times New Roman" w:hAnsi="Consolas"/>
          <w:sz w:val="18"/>
          <w:szCs w:val="18"/>
        </w:rPr>
        <w:t xml:space="preserve">Property </w:t>
      </w:r>
      <w:proofErr w:type="gramStart"/>
      <w:r w:rsidRPr="00812D62">
        <w:rPr>
          <w:rFonts w:ascii="Consolas" w:eastAsia="Times New Roman" w:hAnsi="Consolas"/>
          <w:sz w:val="18"/>
          <w:szCs w:val="18"/>
        </w:rPr>
        <w:t>Area :</w:t>
      </w:r>
      <w:proofErr w:type="gramEnd"/>
      <w:r w:rsidRPr="00812D62">
        <w:rPr>
          <w:rFonts w:ascii="Consolas" w:eastAsia="Times New Roman" w:hAnsi="Consolas"/>
          <w:sz w:val="18"/>
          <w:szCs w:val="18"/>
        </w:rPr>
        <w:t xml:space="preserve">   1200</w:t>
      </w:r>
    </w:p>
    <w:p w:rsidR="00812D62" w:rsidRPr="00812D62" w:rsidRDefault="00812D62" w:rsidP="00812D62">
      <w:pPr>
        <w:rPr>
          <w:rFonts w:ascii="Consolas" w:eastAsia="Times New Roman" w:hAnsi="Consolas"/>
          <w:sz w:val="18"/>
          <w:szCs w:val="18"/>
        </w:rPr>
      </w:pPr>
      <w:r w:rsidRPr="00812D62">
        <w:rPr>
          <w:rFonts w:ascii="Consolas" w:eastAsia="Times New Roman" w:hAnsi="Consolas"/>
          <w:sz w:val="18"/>
          <w:szCs w:val="18"/>
        </w:rPr>
        <w:t xml:space="preserve">Property </w:t>
      </w:r>
      <w:proofErr w:type="gramStart"/>
      <w:r w:rsidRPr="00812D62">
        <w:rPr>
          <w:rFonts w:ascii="Consolas" w:eastAsia="Times New Roman" w:hAnsi="Consolas"/>
          <w:sz w:val="18"/>
          <w:szCs w:val="18"/>
        </w:rPr>
        <w:t>Owner :</w:t>
      </w:r>
      <w:proofErr w:type="gramEnd"/>
      <w:r w:rsidRPr="00812D62">
        <w:rPr>
          <w:rFonts w:ascii="Consolas" w:eastAsia="Times New Roman" w:hAnsi="Consolas"/>
          <w:sz w:val="18"/>
          <w:szCs w:val="18"/>
        </w:rPr>
        <w:t xml:space="preserve">   </w:t>
      </w:r>
      <w:proofErr w:type="spellStart"/>
      <w:r w:rsidRPr="00812D62">
        <w:rPr>
          <w:rFonts w:ascii="Consolas" w:eastAsia="Times New Roman" w:hAnsi="Consolas"/>
          <w:sz w:val="18"/>
          <w:szCs w:val="18"/>
        </w:rPr>
        <w:t>Tanmay</w:t>
      </w:r>
      <w:proofErr w:type="spellEnd"/>
      <w:r w:rsidRPr="00812D62">
        <w:rPr>
          <w:rFonts w:ascii="Consolas" w:eastAsia="Times New Roman" w:hAnsi="Consolas"/>
          <w:sz w:val="18"/>
          <w:szCs w:val="18"/>
        </w:rPr>
        <w:t xml:space="preserve"> Pathak</w:t>
      </w:r>
    </w:p>
    <w:p w:rsidR="00812D62" w:rsidRPr="00812D62" w:rsidRDefault="00812D62" w:rsidP="00812D62">
      <w:pPr>
        <w:rPr>
          <w:rFonts w:ascii="Consolas" w:eastAsia="Times New Roman" w:hAnsi="Consolas"/>
          <w:sz w:val="18"/>
          <w:szCs w:val="18"/>
        </w:rPr>
      </w:pPr>
      <w:r w:rsidRPr="00812D62">
        <w:rPr>
          <w:rFonts w:ascii="Consolas" w:eastAsia="Times New Roman" w:hAnsi="Consolas"/>
          <w:sz w:val="18"/>
          <w:szCs w:val="18"/>
        </w:rPr>
        <w:t xml:space="preserve">Property </w:t>
      </w:r>
      <w:proofErr w:type="gramStart"/>
      <w:r w:rsidRPr="00812D62">
        <w:rPr>
          <w:rFonts w:ascii="Consolas" w:eastAsia="Times New Roman" w:hAnsi="Consolas"/>
          <w:sz w:val="18"/>
          <w:szCs w:val="18"/>
        </w:rPr>
        <w:t>Owner :Address</w:t>
      </w:r>
      <w:proofErr w:type="gramEnd"/>
      <w:r w:rsidRPr="00812D62">
        <w:rPr>
          <w:rFonts w:ascii="Consolas" w:eastAsia="Times New Roman" w:hAnsi="Consolas"/>
          <w:sz w:val="18"/>
          <w:szCs w:val="18"/>
        </w:rPr>
        <w:t xml:space="preserve">    A-12 </w:t>
      </w:r>
      <w:proofErr w:type="spellStart"/>
      <w:r w:rsidRPr="00812D62">
        <w:rPr>
          <w:rFonts w:ascii="Consolas" w:eastAsia="Times New Roman" w:hAnsi="Consolas"/>
          <w:sz w:val="18"/>
          <w:szCs w:val="18"/>
        </w:rPr>
        <w:t>Girraj</w:t>
      </w:r>
      <w:proofErr w:type="spellEnd"/>
      <w:r w:rsidRPr="00812D62">
        <w:rPr>
          <w:rFonts w:ascii="Consolas" w:eastAsia="Times New Roman" w:hAnsi="Consolas"/>
          <w:sz w:val="18"/>
          <w:szCs w:val="18"/>
        </w:rPr>
        <w:t xml:space="preserve"> </w:t>
      </w:r>
      <w:proofErr w:type="spellStart"/>
      <w:r w:rsidRPr="00812D62">
        <w:rPr>
          <w:rFonts w:ascii="Consolas" w:eastAsia="Times New Roman" w:hAnsi="Consolas"/>
          <w:sz w:val="18"/>
          <w:szCs w:val="18"/>
        </w:rPr>
        <w:t>Colony,Gwalior</w:t>
      </w:r>
      <w:proofErr w:type="spellEnd"/>
      <w:r w:rsidRPr="00812D62">
        <w:rPr>
          <w:rFonts w:ascii="Consolas" w:eastAsia="Times New Roman" w:hAnsi="Consolas"/>
          <w:sz w:val="18"/>
          <w:szCs w:val="18"/>
        </w:rPr>
        <w:t>,(M.P)</w:t>
      </w:r>
    </w:p>
    <w:p w:rsidR="00812D62" w:rsidRPr="00812D62" w:rsidRDefault="00812D62" w:rsidP="00812D62">
      <w:pPr>
        <w:rPr>
          <w:rFonts w:ascii="Consolas" w:eastAsia="Times New Roman" w:hAnsi="Consolas"/>
          <w:sz w:val="18"/>
          <w:szCs w:val="18"/>
        </w:rPr>
      </w:pPr>
      <w:r w:rsidRPr="00812D62">
        <w:rPr>
          <w:rFonts w:ascii="Consolas" w:eastAsia="Times New Roman" w:hAnsi="Consolas"/>
          <w:sz w:val="18"/>
          <w:szCs w:val="18"/>
        </w:rPr>
        <w:t xml:space="preserve">Property </w:t>
      </w:r>
      <w:proofErr w:type="gramStart"/>
      <w:r w:rsidRPr="00812D62">
        <w:rPr>
          <w:rFonts w:ascii="Consolas" w:eastAsia="Times New Roman" w:hAnsi="Consolas"/>
          <w:sz w:val="18"/>
          <w:szCs w:val="18"/>
        </w:rPr>
        <w:t>Owner :Contact</w:t>
      </w:r>
      <w:proofErr w:type="gramEnd"/>
      <w:r w:rsidRPr="00812D62">
        <w:rPr>
          <w:rFonts w:ascii="Consolas" w:eastAsia="Times New Roman" w:hAnsi="Consolas"/>
          <w:sz w:val="18"/>
          <w:szCs w:val="18"/>
        </w:rPr>
        <w:t xml:space="preserve"> number   9852365478</w:t>
      </w:r>
    </w:p>
    <w:p w:rsidR="00812D62" w:rsidRDefault="00812D62" w:rsidP="00812D62">
      <w:pPr>
        <w:rPr>
          <w:rFonts w:ascii="Consolas" w:eastAsia="Times New Roman" w:hAnsi="Consolas"/>
          <w:sz w:val="18"/>
          <w:szCs w:val="18"/>
        </w:rPr>
      </w:pPr>
      <w:r w:rsidRPr="00812D62">
        <w:rPr>
          <w:rFonts w:ascii="Consolas" w:eastAsia="Times New Roman" w:hAnsi="Consolas"/>
          <w:sz w:val="18"/>
          <w:szCs w:val="18"/>
        </w:rPr>
        <w:t xml:space="preserve">Property Current </w:t>
      </w:r>
      <w:proofErr w:type="gramStart"/>
      <w:r w:rsidRPr="00812D62">
        <w:rPr>
          <w:rFonts w:ascii="Consolas" w:eastAsia="Times New Roman" w:hAnsi="Consolas"/>
          <w:sz w:val="18"/>
          <w:szCs w:val="18"/>
        </w:rPr>
        <w:t>Rate :</w:t>
      </w:r>
      <w:proofErr w:type="gramEnd"/>
      <w:r w:rsidRPr="00812D62">
        <w:rPr>
          <w:rFonts w:ascii="Consolas" w:eastAsia="Times New Roman" w:hAnsi="Consolas"/>
          <w:sz w:val="18"/>
          <w:szCs w:val="18"/>
        </w:rPr>
        <w:t xml:space="preserve">   3500000</w:t>
      </w:r>
    </w:p>
    <w:p w:rsidR="006D3745" w:rsidRDefault="006D3745" w:rsidP="00812D62">
      <w:pPr>
        <w:rPr>
          <w:rFonts w:ascii="Consolas" w:eastAsia="Times New Roman" w:hAnsi="Consolas"/>
          <w:b/>
          <w:sz w:val="18"/>
          <w:szCs w:val="18"/>
        </w:rPr>
      </w:pPr>
    </w:p>
    <w:p w:rsidR="00256457" w:rsidRPr="0089694B" w:rsidRDefault="000262BF" w:rsidP="00812D62">
      <w:pPr>
        <w:rPr>
          <w:rFonts w:ascii="Consolas" w:eastAsia="Times New Roman" w:hAnsi="Consolas"/>
          <w:b/>
          <w:sz w:val="18"/>
          <w:szCs w:val="18"/>
        </w:rPr>
      </w:pPr>
      <w:r>
        <w:rPr>
          <w:rFonts w:ascii="Consolas" w:eastAsia="Times New Roman" w:hAnsi="Consolas"/>
          <w:b/>
          <w:sz w:val="18"/>
          <w:szCs w:val="18"/>
        </w:rPr>
        <w:t>Address (3):</w:t>
      </w:r>
    </w:p>
    <w:p w:rsidR="00256457" w:rsidRPr="00256457" w:rsidRDefault="00256457" w:rsidP="00256457">
      <w:pPr>
        <w:rPr>
          <w:rFonts w:ascii="Consolas" w:eastAsia="Times New Roman" w:hAnsi="Consolas"/>
          <w:sz w:val="18"/>
          <w:szCs w:val="18"/>
        </w:rPr>
      </w:pPr>
      <w:r w:rsidRPr="00256457">
        <w:rPr>
          <w:rFonts w:ascii="Consolas" w:eastAsia="Times New Roman" w:hAnsi="Consolas"/>
          <w:sz w:val="18"/>
          <w:szCs w:val="18"/>
        </w:rPr>
        <w:t xml:space="preserve">Property </w:t>
      </w:r>
      <w:proofErr w:type="gramStart"/>
      <w:r w:rsidRPr="00256457">
        <w:rPr>
          <w:rFonts w:ascii="Consolas" w:eastAsia="Times New Roman" w:hAnsi="Consolas"/>
          <w:sz w:val="18"/>
          <w:szCs w:val="18"/>
        </w:rPr>
        <w:t>Name :</w:t>
      </w:r>
      <w:proofErr w:type="gramEnd"/>
      <w:r w:rsidRPr="00256457">
        <w:rPr>
          <w:rFonts w:ascii="Consolas" w:eastAsia="Times New Roman" w:hAnsi="Consolas"/>
          <w:sz w:val="18"/>
          <w:szCs w:val="18"/>
        </w:rPr>
        <w:t xml:space="preserve">   property3</w:t>
      </w:r>
    </w:p>
    <w:p w:rsidR="00256457" w:rsidRPr="00256457" w:rsidRDefault="00256457" w:rsidP="00256457">
      <w:pPr>
        <w:rPr>
          <w:rFonts w:ascii="Consolas" w:eastAsia="Times New Roman" w:hAnsi="Consolas"/>
          <w:sz w:val="18"/>
          <w:szCs w:val="18"/>
        </w:rPr>
      </w:pPr>
      <w:r w:rsidRPr="00256457">
        <w:rPr>
          <w:rFonts w:ascii="Consolas" w:eastAsia="Times New Roman" w:hAnsi="Consolas"/>
          <w:sz w:val="18"/>
          <w:szCs w:val="18"/>
        </w:rPr>
        <w:t xml:space="preserve">Property </w:t>
      </w:r>
      <w:proofErr w:type="gramStart"/>
      <w:r w:rsidRPr="00256457">
        <w:rPr>
          <w:rFonts w:ascii="Consolas" w:eastAsia="Times New Roman" w:hAnsi="Consolas"/>
          <w:sz w:val="18"/>
          <w:szCs w:val="18"/>
        </w:rPr>
        <w:t>Sold :</w:t>
      </w:r>
      <w:proofErr w:type="gramEnd"/>
      <w:r w:rsidRPr="00256457">
        <w:rPr>
          <w:rFonts w:ascii="Consolas" w:eastAsia="Times New Roman" w:hAnsi="Consolas"/>
          <w:sz w:val="18"/>
          <w:szCs w:val="18"/>
        </w:rPr>
        <w:t xml:space="preserve">   false</w:t>
      </w:r>
    </w:p>
    <w:p w:rsidR="00256457" w:rsidRPr="00256457" w:rsidRDefault="00256457" w:rsidP="00256457">
      <w:pPr>
        <w:rPr>
          <w:rFonts w:ascii="Consolas" w:eastAsia="Times New Roman" w:hAnsi="Consolas"/>
          <w:sz w:val="18"/>
          <w:szCs w:val="18"/>
        </w:rPr>
      </w:pPr>
      <w:r w:rsidRPr="00256457">
        <w:rPr>
          <w:rFonts w:ascii="Consolas" w:eastAsia="Times New Roman" w:hAnsi="Consolas"/>
          <w:sz w:val="18"/>
          <w:szCs w:val="18"/>
        </w:rPr>
        <w:t xml:space="preserve">Property </w:t>
      </w:r>
      <w:proofErr w:type="gramStart"/>
      <w:r w:rsidRPr="00256457">
        <w:rPr>
          <w:rFonts w:ascii="Consolas" w:eastAsia="Times New Roman" w:hAnsi="Consolas"/>
          <w:sz w:val="18"/>
          <w:szCs w:val="18"/>
        </w:rPr>
        <w:t>type :</w:t>
      </w:r>
      <w:proofErr w:type="gramEnd"/>
      <w:r w:rsidRPr="00256457">
        <w:rPr>
          <w:rFonts w:ascii="Consolas" w:eastAsia="Times New Roman" w:hAnsi="Consolas"/>
          <w:sz w:val="18"/>
          <w:szCs w:val="18"/>
        </w:rPr>
        <w:t xml:space="preserve">   0</w:t>
      </w:r>
    </w:p>
    <w:p w:rsidR="00256457" w:rsidRPr="00256457" w:rsidRDefault="00256457" w:rsidP="00256457">
      <w:pPr>
        <w:rPr>
          <w:rFonts w:ascii="Consolas" w:eastAsia="Times New Roman" w:hAnsi="Consolas"/>
          <w:sz w:val="18"/>
          <w:szCs w:val="18"/>
        </w:rPr>
      </w:pPr>
      <w:r w:rsidRPr="00256457">
        <w:rPr>
          <w:rFonts w:ascii="Consolas" w:eastAsia="Times New Roman" w:hAnsi="Consolas"/>
          <w:sz w:val="18"/>
          <w:szCs w:val="18"/>
        </w:rPr>
        <w:t xml:space="preserve">Property </w:t>
      </w:r>
      <w:proofErr w:type="gramStart"/>
      <w:r w:rsidRPr="00256457">
        <w:rPr>
          <w:rFonts w:ascii="Consolas" w:eastAsia="Times New Roman" w:hAnsi="Consolas"/>
          <w:sz w:val="18"/>
          <w:szCs w:val="18"/>
        </w:rPr>
        <w:t>Address :</w:t>
      </w:r>
      <w:proofErr w:type="gramEnd"/>
      <w:r w:rsidRPr="00256457">
        <w:rPr>
          <w:rFonts w:ascii="Consolas" w:eastAsia="Times New Roman" w:hAnsi="Consolas"/>
          <w:sz w:val="18"/>
          <w:szCs w:val="18"/>
        </w:rPr>
        <w:t xml:space="preserve">   A-12 </w:t>
      </w:r>
      <w:proofErr w:type="spellStart"/>
      <w:r w:rsidRPr="00256457">
        <w:rPr>
          <w:rFonts w:ascii="Consolas" w:eastAsia="Times New Roman" w:hAnsi="Consolas"/>
          <w:sz w:val="18"/>
          <w:szCs w:val="18"/>
        </w:rPr>
        <w:t>Atul</w:t>
      </w:r>
      <w:proofErr w:type="spellEnd"/>
      <w:r w:rsidRPr="00256457">
        <w:rPr>
          <w:rFonts w:ascii="Consolas" w:eastAsia="Times New Roman" w:hAnsi="Consolas"/>
          <w:sz w:val="18"/>
          <w:szCs w:val="18"/>
        </w:rPr>
        <w:t xml:space="preserve"> </w:t>
      </w:r>
      <w:proofErr w:type="spellStart"/>
      <w:r w:rsidRPr="00256457">
        <w:rPr>
          <w:rFonts w:ascii="Consolas" w:eastAsia="Times New Roman" w:hAnsi="Consolas"/>
          <w:sz w:val="18"/>
          <w:szCs w:val="18"/>
        </w:rPr>
        <w:t>Apartment,Indore</w:t>
      </w:r>
      <w:proofErr w:type="spellEnd"/>
      <w:r w:rsidRPr="00256457">
        <w:rPr>
          <w:rFonts w:ascii="Consolas" w:eastAsia="Times New Roman" w:hAnsi="Consolas"/>
          <w:sz w:val="18"/>
          <w:szCs w:val="18"/>
        </w:rPr>
        <w:t>,(M.P)</w:t>
      </w:r>
    </w:p>
    <w:p w:rsidR="00256457" w:rsidRPr="00256457" w:rsidRDefault="00256457" w:rsidP="00256457">
      <w:pPr>
        <w:rPr>
          <w:rFonts w:ascii="Consolas" w:eastAsia="Times New Roman" w:hAnsi="Consolas"/>
          <w:sz w:val="18"/>
          <w:szCs w:val="18"/>
        </w:rPr>
      </w:pPr>
      <w:r w:rsidRPr="00256457">
        <w:rPr>
          <w:rFonts w:ascii="Consolas" w:eastAsia="Times New Roman" w:hAnsi="Consolas"/>
          <w:sz w:val="18"/>
          <w:szCs w:val="18"/>
        </w:rPr>
        <w:lastRenderedPageBreak/>
        <w:t xml:space="preserve">Property </w:t>
      </w:r>
      <w:proofErr w:type="gramStart"/>
      <w:r w:rsidRPr="00256457">
        <w:rPr>
          <w:rFonts w:ascii="Consolas" w:eastAsia="Times New Roman" w:hAnsi="Consolas"/>
          <w:sz w:val="18"/>
          <w:szCs w:val="18"/>
        </w:rPr>
        <w:t>Area :</w:t>
      </w:r>
      <w:proofErr w:type="gramEnd"/>
      <w:r w:rsidRPr="00256457">
        <w:rPr>
          <w:rFonts w:ascii="Consolas" w:eastAsia="Times New Roman" w:hAnsi="Consolas"/>
          <w:sz w:val="18"/>
          <w:szCs w:val="18"/>
        </w:rPr>
        <w:t xml:space="preserve">   760</w:t>
      </w:r>
    </w:p>
    <w:p w:rsidR="00256457" w:rsidRPr="00256457" w:rsidRDefault="00256457" w:rsidP="00256457">
      <w:pPr>
        <w:rPr>
          <w:rFonts w:ascii="Consolas" w:eastAsia="Times New Roman" w:hAnsi="Consolas"/>
          <w:sz w:val="18"/>
          <w:szCs w:val="18"/>
        </w:rPr>
      </w:pPr>
      <w:r w:rsidRPr="00256457">
        <w:rPr>
          <w:rFonts w:ascii="Consolas" w:eastAsia="Times New Roman" w:hAnsi="Consolas"/>
          <w:sz w:val="18"/>
          <w:szCs w:val="18"/>
        </w:rPr>
        <w:t xml:space="preserve">Property </w:t>
      </w:r>
      <w:proofErr w:type="gramStart"/>
      <w:r w:rsidRPr="00256457">
        <w:rPr>
          <w:rFonts w:ascii="Consolas" w:eastAsia="Times New Roman" w:hAnsi="Consolas"/>
          <w:sz w:val="18"/>
          <w:szCs w:val="18"/>
        </w:rPr>
        <w:t>Owner :</w:t>
      </w:r>
      <w:proofErr w:type="gramEnd"/>
      <w:r w:rsidRPr="00256457">
        <w:rPr>
          <w:rFonts w:ascii="Consolas" w:eastAsia="Times New Roman" w:hAnsi="Consolas"/>
          <w:sz w:val="18"/>
          <w:szCs w:val="18"/>
        </w:rPr>
        <w:t xml:space="preserve">   Rajesh Kumar</w:t>
      </w:r>
    </w:p>
    <w:p w:rsidR="00256457" w:rsidRPr="00256457" w:rsidRDefault="00256457" w:rsidP="00256457">
      <w:pPr>
        <w:rPr>
          <w:rFonts w:ascii="Consolas" w:eastAsia="Times New Roman" w:hAnsi="Consolas"/>
          <w:sz w:val="18"/>
          <w:szCs w:val="18"/>
        </w:rPr>
      </w:pPr>
      <w:r w:rsidRPr="00256457">
        <w:rPr>
          <w:rFonts w:ascii="Consolas" w:eastAsia="Times New Roman" w:hAnsi="Consolas"/>
          <w:sz w:val="18"/>
          <w:szCs w:val="18"/>
        </w:rPr>
        <w:t xml:space="preserve">Property </w:t>
      </w:r>
      <w:proofErr w:type="gramStart"/>
      <w:r w:rsidRPr="00256457">
        <w:rPr>
          <w:rFonts w:ascii="Consolas" w:eastAsia="Times New Roman" w:hAnsi="Consolas"/>
          <w:sz w:val="18"/>
          <w:szCs w:val="18"/>
        </w:rPr>
        <w:t>Owner :Address</w:t>
      </w:r>
      <w:proofErr w:type="gramEnd"/>
      <w:r w:rsidRPr="00256457">
        <w:rPr>
          <w:rFonts w:ascii="Consolas" w:eastAsia="Times New Roman" w:hAnsi="Consolas"/>
          <w:sz w:val="18"/>
          <w:szCs w:val="18"/>
        </w:rPr>
        <w:t xml:space="preserve">    Millennium Corridor, Super Corridor Rd, </w:t>
      </w:r>
      <w:proofErr w:type="spellStart"/>
      <w:r w:rsidRPr="00256457">
        <w:rPr>
          <w:rFonts w:ascii="Consolas" w:eastAsia="Times New Roman" w:hAnsi="Consolas"/>
          <w:sz w:val="18"/>
          <w:szCs w:val="18"/>
        </w:rPr>
        <w:t>Palakhedi</w:t>
      </w:r>
      <w:proofErr w:type="spellEnd"/>
      <w:r w:rsidRPr="00256457">
        <w:rPr>
          <w:rFonts w:ascii="Consolas" w:eastAsia="Times New Roman" w:hAnsi="Consolas"/>
          <w:sz w:val="18"/>
          <w:szCs w:val="18"/>
        </w:rPr>
        <w:t>, Madhya Pradesh 452005</w:t>
      </w:r>
    </w:p>
    <w:p w:rsidR="00256457" w:rsidRPr="00256457" w:rsidRDefault="00256457" w:rsidP="00256457">
      <w:pPr>
        <w:rPr>
          <w:rFonts w:ascii="Consolas" w:eastAsia="Times New Roman" w:hAnsi="Consolas"/>
          <w:sz w:val="18"/>
          <w:szCs w:val="18"/>
        </w:rPr>
      </w:pPr>
      <w:r w:rsidRPr="00256457">
        <w:rPr>
          <w:rFonts w:ascii="Consolas" w:eastAsia="Times New Roman" w:hAnsi="Consolas"/>
          <w:sz w:val="18"/>
          <w:szCs w:val="18"/>
        </w:rPr>
        <w:t xml:space="preserve">Property </w:t>
      </w:r>
      <w:proofErr w:type="gramStart"/>
      <w:r w:rsidRPr="00256457">
        <w:rPr>
          <w:rFonts w:ascii="Consolas" w:eastAsia="Times New Roman" w:hAnsi="Consolas"/>
          <w:sz w:val="18"/>
          <w:szCs w:val="18"/>
        </w:rPr>
        <w:t>Owner :Contact</w:t>
      </w:r>
      <w:proofErr w:type="gramEnd"/>
      <w:r w:rsidRPr="00256457">
        <w:rPr>
          <w:rFonts w:ascii="Consolas" w:eastAsia="Times New Roman" w:hAnsi="Consolas"/>
          <w:sz w:val="18"/>
          <w:szCs w:val="18"/>
        </w:rPr>
        <w:t xml:space="preserve"> number   9852365858</w:t>
      </w:r>
    </w:p>
    <w:p w:rsidR="00256457" w:rsidRDefault="00256457" w:rsidP="00256457">
      <w:pPr>
        <w:rPr>
          <w:rFonts w:ascii="Consolas" w:eastAsia="Times New Roman" w:hAnsi="Consolas"/>
          <w:sz w:val="18"/>
          <w:szCs w:val="18"/>
        </w:rPr>
      </w:pPr>
      <w:r w:rsidRPr="00256457">
        <w:rPr>
          <w:rFonts w:ascii="Consolas" w:eastAsia="Times New Roman" w:hAnsi="Consolas"/>
          <w:sz w:val="18"/>
          <w:szCs w:val="18"/>
        </w:rPr>
        <w:t xml:space="preserve">Property Current </w:t>
      </w:r>
      <w:proofErr w:type="gramStart"/>
      <w:r w:rsidRPr="00256457">
        <w:rPr>
          <w:rFonts w:ascii="Consolas" w:eastAsia="Times New Roman" w:hAnsi="Consolas"/>
          <w:sz w:val="18"/>
          <w:szCs w:val="18"/>
        </w:rPr>
        <w:t>Rate :</w:t>
      </w:r>
      <w:proofErr w:type="gramEnd"/>
      <w:r w:rsidRPr="00256457">
        <w:rPr>
          <w:rFonts w:ascii="Consolas" w:eastAsia="Times New Roman" w:hAnsi="Consolas"/>
          <w:sz w:val="18"/>
          <w:szCs w:val="18"/>
        </w:rPr>
        <w:t xml:space="preserve">   3500000</w:t>
      </w:r>
    </w:p>
    <w:p w:rsidR="006D3745" w:rsidRDefault="006D3745" w:rsidP="00256457">
      <w:pPr>
        <w:rPr>
          <w:rFonts w:ascii="Consolas" w:eastAsia="Times New Roman" w:hAnsi="Consolas"/>
          <w:b/>
          <w:sz w:val="18"/>
          <w:szCs w:val="18"/>
        </w:rPr>
      </w:pPr>
    </w:p>
    <w:p w:rsidR="006A0882" w:rsidRDefault="006A0882" w:rsidP="00256457">
      <w:pPr>
        <w:rPr>
          <w:rFonts w:ascii="Consolas" w:eastAsia="Times New Roman" w:hAnsi="Consolas"/>
          <w:b/>
          <w:sz w:val="18"/>
          <w:szCs w:val="18"/>
        </w:rPr>
      </w:pPr>
      <w:r w:rsidRPr="006A0882">
        <w:rPr>
          <w:rFonts w:ascii="Consolas" w:eastAsia="Times New Roman" w:hAnsi="Consolas"/>
          <w:b/>
          <w:sz w:val="18"/>
          <w:szCs w:val="18"/>
        </w:rPr>
        <w:t>Address</w:t>
      </w:r>
      <w:r w:rsidR="000262BF">
        <w:rPr>
          <w:rFonts w:ascii="Consolas" w:eastAsia="Times New Roman" w:hAnsi="Consolas"/>
          <w:b/>
          <w:sz w:val="18"/>
          <w:szCs w:val="18"/>
        </w:rPr>
        <w:t xml:space="preserve"> (4)</w:t>
      </w:r>
      <w:r w:rsidRPr="006A0882">
        <w:rPr>
          <w:rFonts w:ascii="Consolas" w:eastAsia="Times New Roman" w:hAnsi="Consolas"/>
          <w:b/>
          <w:sz w:val="18"/>
          <w:szCs w:val="18"/>
        </w:rPr>
        <w:t>:</w:t>
      </w:r>
    </w:p>
    <w:p w:rsidR="00CD35ED" w:rsidRPr="00CD35ED" w:rsidRDefault="00CD35ED" w:rsidP="00CD35ED">
      <w:pPr>
        <w:rPr>
          <w:rFonts w:ascii="Consolas" w:eastAsia="Times New Roman" w:hAnsi="Consolas"/>
          <w:sz w:val="18"/>
          <w:szCs w:val="18"/>
        </w:rPr>
      </w:pPr>
      <w:r w:rsidRPr="00CD35ED">
        <w:rPr>
          <w:rFonts w:ascii="Consolas" w:eastAsia="Times New Roman" w:hAnsi="Consolas"/>
          <w:sz w:val="18"/>
          <w:szCs w:val="18"/>
        </w:rPr>
        <w:t xml:space="preserve">Property </w:t>
      </w:r>
      <w:proofErr w:type="gramStart"/>
      <w:r w:rsidRPr="00CD35ED">
        <w:rPr>
          <w:rFonts w:ascii="Consolas" w:eastAsia="Times New Roman" w:hAnsi="Consolas"/>
          <w:sz w:val="18"/>
          <w:szCs w:val="18"/>
        </w:rPr>
        <w:t>Name :</w:t>
      </w:r>
      <w:proofErr w:type="gramEnd"/>
      <w:r w:rsidRPr="00CD35ED">
        <w:rPr>
          <w:rFonts w:ascii="Consolas" w:eastAsia="Times New Roman" w:hAnsi="Consolas"/>
          <w:sz w:val="18"/>
          <w:szCs w:val="18"/>
        </w:rPr>
        <w:t xml:space="preserve">   property4</w:t>
      </w:r>
    </w:p>
    <w:p w:rsidR="00CD35ED" w:rsidRPr="00CD35ED" w:rsidRDefault="00CD35ED" w:rsidP="00CD35ED">
      <w:pPr>
        <w:rPr>
          <w:rFonts w:ascii="Consolas" w:eastAsia="Times New Roman" w:hAnsi="Consolas"/>
          <w:sz w:val="18"/>
          <w:szCs w:val="18"/>
        </w:rPr>
      </w:pPr>
      <w:r w:rsidRPr="00CD35ED">
        <w:rPr>
          <w:rFonts w:ascii="Consolas" w:eastAsia="Times New Roman" w:hAnsi="Consolas"/>
          <w:sz w:val="18"/>
          <w:szCs w:val="18"/>
        </w:rPr>
        <w:t xml:space="preserve">Property </w:t>
      </w:r>
      <w:proofErr w:type="gramStart"/>
      <w:r w:rsidRPr="00CD35ED">
        <w:rPr>
          <w:rFonts w:ascii="Consolas" w:eastAsia="Times New Roman" w:hAnsi="Consolas"/>
          <w:sz w:val="18"/>
          <w:szCs w:val="18"/>
        </w:rPr>
        <w:t>Sold :</w:t>
      </w:r>
      <w:proofErr w:type="gramEnd"/>
      <w:r w:rsidRPr="00CD35ED">
        <w:rPr>
          <w:rFonts w:ascii="Consolas" w:eastAsia="Times New Roman" w:hAnsi="Consolas"/>
          <w:sz w:val="18"/>
          <w:szCs w:val="18"/>
        </w:rPr>
        <w:t xml:space="preserve">   false</w:t>
      </w:r>
    </w:p>
    <w:p w:rsidR="00CD35ED" w:rsidRPr="00CD35ED" w:rsidRDefault="00CD35ED" w:rsidP="00CD35ED">
      <w:pPr>
        <w:rPr>
          <w:rFonts w:ascii="Consolas" w:eastAsia="Times New Roman" w:hAnsi="Consolas"/>
          <w:sz w:val="18"/>
          <w:szCs w:val="18"/>
        </w:rPr>
      </w:pPr>
      <w:r w:rsidRPr="00CD35ED">
        <w:rPr>
          <w:rFonts w:ascii="Consolas" w:eastAsia="Times New Roman" w:hAnsi="Consolas"/>
          <w:sz w:val="18"/>
          <w:szCs w:val="18"/>
        </w:rPr>
        <w:t xml:space="preserve">Property </w:t>
      </w:r>
      <w:proofErr w:type="gramStart"/>
      <w:r w:rsidRPr="00CD35ED">
        <w:rPr>
          <w:rFonts w:ascii="Consolas" w:eastAsia="Times New Roman" w:hAnsi="Consolas"/>
          <w:sz w:val="18"/>
          <w:szCs w:val="18"/>
        </w:rPr>
        <w:t>type :</w:t>
      </w:r>
      <w:proofErr w:type="gramEnd"/>
      <w:r w:rsidRPr="00CD35ED">
        <w:rPr>
          <w:rFonts w:ascii="Consolas" w:eastAsia="Times New Roman" w:hAnsi="Consolas"/>
          <w:sz w:val="18"/>
          <w:szCs w:val="18"/>
        </w:rPr>
        <w:t xml:space="preserve">   2</w:t>
      </w:r>
    </w:p>
    <w:p w:rsidR="00CD35ED" w:rsidRPr="00CD35ED" w:rsidRDefault="00CD35ED" w:rsidP="00CD35ED">
      <w:pPr>
        <w:rPr>
          <w:rFonts w:ascii="Consolas" w:eastAsia="Times New Roman" w:hAnsi="Consolas"/>
          <w:sz w:val="18"/>
          <w:szCs w:val="18"/>
        </w:rPr>
      </w:pPr>
      <w:r w:rsidRPr="00CD35ED">
        <w:rPr>
          <w:rFonts w:ascii="Consolas" w:eastAsia="Times New Roman" w:hAnsi="Consolas"/>
          <w:sz w:val="18"/>
          <w:szCs w:val="18"/>
        </w:rPr>
        <w:t xml:space="preserve">Property Address :   Bypass Rd, Near Silver Spring Township, Phase II, </w:t>
      </w:r>
      <w:proofErr w:type="spellStart"/>
      <w:r w:rsidRPr="00CD35ED">
        <w:rPr>
          <w:rFonts w:ascii="Consolas" w:eastAsia="Times New Roman" w:hAnsi="Consolas"/>
          <w:sz w:val="18"/>
          <w:szCs w:val="18"/>
        </w:rPr>
        <w:t>Nayta</w:t>
      </w:r>
      <w:proofErr w:type="spellEnd"/>
      <w:r w:rsidRPr="00CD35ED">
        <w:rPr>
          <w:rFonts w:ascii="Consolas" w:eastAsia="Times New Roman" w:hAnsi="Consolas"/>
          <w:sz w:val="18"/>
          <w:szCs w:val="18"/>
        </w:rPr>
        <w:t xml:space="preserve"> </w:t>
      </w:r>
      <w:proofErr w:type="spellStart"/>
      <w:r w:rsidRPr="00CD35ED">
        <w:rPr>
          <w:rFonts w:ascii="Consolas" w:eastAsia="Times New Roman" w:hAnsi="Consolas"/>
          <w:sz w:val="18"/>
          <w:szCs w:val="18"/>
        </w:rPr>
        <w:t>Mundla</w:t>
      </w:r>
      <w:proofErr w:type="spellEnd"/>
      <w:r w:rsidRPr="00CD35ED">
        <w:rPr>
          <w:rFonts w:ascii="Consolas" w:eastAsia="Times New Roman" w:hAnsi="Consolas"/>
          <w:sz w:val="18"/>
          <w:szCs w:val="18"/>
        </w:rPr>
        <w:t>, Indore, Madhya Pradesh 452001</w:t>
      </w:r>
    </w:p>
    <w:p w:rsidR="00CD35ED" w:rsidRPr="00CD35ED" w:rsidRDefault="00CD35ED" w:rsidP="00CD35ED">
      <w:pPr>
        <w:rPr>
          <w:rFonts w:ascii="Consolas" w:eastAsia="Times New Roman" w:hAnsi="Consolas"/>
          <w:sz w:val="18"/>
          <w:szCs w:val="18"/>
        </w:rPr>
      </w:pPr>
      <w:r w:rsidRPr="00CD35ED">
        <w:rPr>
          <w:rFonts w:ascii="Consolas" w:eastAsia="Times New Roman" w:hAnsi="Consolas"/>
          <w:sz w:val="18"/>
          <w:szCs w:val="18"/>
        </w:rPr>
        <w:t xml:space="preserve">Property </w:t>
      </w:r>
      <w:proofErr w:type="gramStart"/>
      <w:r w:rsidRPr="00CD35ED">
        <w:rPr>
          <w:rFonts w:ascii="Consolas" w:eastAsia="Times New Roman" w:hAnsi="Consolas"/>
          <w:sz w:val="18"/>
          <w:szCs w:val="18"/>
        </w:rPr>
        <w:t>Area :</w:t>
      </w:r>
      <w:proofErr w:type="gramEnd"/>
      <w:r w:rsidRPr="00CD35ED">
        <w:rPr>
          <w:rFonts w:ascii="Consolas" w:eastAsia="Times New Roman" w:hAnsi="Consolas"/>
          <w:sz w:val="18"/>
          <w:szCs w:val="18"/>
        </w:rPr>
        <w:t xml:space="preserve">   1300</w:t>
      </w:r>
    </w:p>
    <w:p w:rsidR="00CD35ED" w:rsidRPr="00CD35ED" w:rsidRDefault="00CD35ED" w:rsidP="00CD35ED">
      <w:pPr>
        <w:rPr>
          <w:rFonts w:ascii="Consolas" w:eastAsia="Times New Roman" w:hAnsi="Consolas"/>
          <w:sz w:val="18"/>
          <w:szCs w:val="18"/>
        </w:rPr>
      </w:pPr>
      <w:r w:rsidRPr="00CD35ED">
        <w:rPr>
          <w:rFonts w:ascii="Consolas" w:eastAsia="Times New Roman" w:hAnsi="Consolas"/>
          <w:sz w:val="18"/>
          <w:szCs w:val="18"/>
        </w:rPr>
        <w:t xml:space="preserve">Property </w:t>
      </w:r>
      <w:proofErr w:type="gramStart"/>
      <w:r w:rsidRPr="00CD35ED">
        <w:rPr>
          <w:rFonts w:ascii="Consolas" w:eastAsia="Times New Roman" w:hAnsi="Consolas"/>
          <w:sz w:val="18"/>
          <w:szCs w:val="18"/>
        </w:rPr>
        <w:t>Owner :</w:t>
      </w:r>
      <w:proofErr w:type="gramEnd"/>
      <w:r w:rsidRPr="00CD35ED">
        <w:rPr>
          <w:rFonts w:ascii="Consolas" w:eastAsia="Times New Roman" w:hAnsi="Consolas"/>
          <w:sz w:val="18"/>
          <w:szCs w:val="18"/>
        </w:rPr>
        <w:t xml:space="preserve">   </w:t>
      </w:r>
      <w:proofErr w:type="spellStart"/>
      <w:r w:rsidRPr="00CD35ED">
        <w:rPr>
          <w:rFonts w:ascii="Consolas" w:eastAsia="Times New Roman" w:hAnsi="Consolas"/>
          <w:sz w:val="18"/>
          <w:szCs w:val="18"/>
        </w:rPr>
        <w:t>Vipin</w:t>
      </w:r>
      <w:proofErr w:type="spellEnd"/>
      <w:r w:rsidRPr="00CD35ED">
        <w:rPr>
          <w:rFonts w:ascii="Consolas" w:eastAsia="Times New Roman" w:hAnsi="Consolas"/>
          <w:sz w:val="18"/>
          <w:szCs w:val="18"/>
        </w:rPr>
        <w:t xml:space="preserve"> Kumar Sharma</w:t>
      </w:r>
    </w:p>
    <w:p w:rsidR="00CD35ED" w:rsidRPr="00CD35ED" w:rsidRDefault="00CD35ED" w:rsidP="00CD35ED">
      <w:pPr>
        <w:rPr>
          <w:rFonts w:ascii="Consolas" w:eastAsia="Times New Roman" w:hAnsi="Consolas"/>
          <w:sz w:val="18"/>
          <w:szCs w:val="18"/>
        </w:rPr>
      </w:pPr>
      <w:r w:rsidRPr="00CD35ED">
        <w:rPr>
          <w:rFonts w:ascii="Consolas" w:eastAsia="Times New Roman" w:hAnsi="Consolas"/>
          <w:sz w:val="18"/>
          <w:szCs w:val="18"/>
        </w:rPr>
        <w:t xml:space="preserve">Property </w:t>
      </w:r>
      <w:proofErr w:type="gramStart"/>
      <w:r w:rsidRPr="00CD35ED">
        <w:rPr>
          <w:rFonts w:ascii="Consolas" w:eastAsia="Times New Roman" w:hAnsi="Consolas"/>
          <w:sz w:val="18"/>
          <w:szCs w:val="18"/>
        </w:rPr>
        <w:t>Owner :Address</w:t>
      </w:r>
      <w:proofErr w:type="gramEnd"/>
      <w:r w:rsidRPr="00CD35ED">
        <w:rPr>
          <w:rFonts w:ascii="Consolas" w:eastAsia="Times New Roman" w:hAnsi="Consolas"/>
          <w:sz w:val="18"/>
          <w:szCs w:val="18"/>
        </w:rPr>
        <w:t xml:space="preserve">    Millennium Corridor, Super Corridor Rd, </w:t>
      </w:r>
      <w:proofErr w:type="spellStart"/>
      <w:r w:rsidRPr="00CD35ED">
        <w:rPr>
          <w:rFonts w:ascii="Consolas" w:eastAsia="Times New Roman" w:hAnsi="Consolas"/>
          <w:sz w:val="18"/>
          <w:szCs w:val="18"/>
        </w:rPr>
        <w:t>Palakhedi</w:t>
      </w:r>
      <w:proofErr w:type="spellEnd"/>
      <w:r w:rsidRPr="00CD35ED">
        <w:rPr>
          <w:rFonts w:ascii="Consolas" w:eastAsia="Times New Roman" w:hAnsi="Consolas"/>
          <w:sz w:val="18"/>
          <w:szCs w:val="18"/>
        </w:rPr>
        <w:t>, Madhya Pradesh 452005</w:t>
      </w:r>
    </w:p>
    <w:p w:rsidR="00CD35ED" w:rsidRPr="00CD35ED" w:rsidRDefault="00CD35ED" w:rsidP="00CD35ED">
      <w:pPr>
        <w:rPr>
          <w:rFonts w:ascii="Consolas" w:eastAsia="Times New Roman" w:hAnsi="Consolas"/>
          <w:sz w:val="18"/>
          <w:szCs w:val="18"/>
        </w:rPr>
      </w:pPr>
      <w:r w:rsidRPr="00CD35ED">
        <w:rPr>
          <w:rFonts w:ascii="Consolas" w:eastAsia="Times New Roman" w:hAnsi="Consolas"/>
          <w:sz w:val="18"/>
          <w:szCs w:val="18"/>
        </w:rPr>
        <w:t xml:space="preserve">Property </w:t>
      </w:r>
      <w:proofErr w:type="gramStart"/>
      <w:r w:rsidRPr="00CD35ED">
        <w:rPr>
          <w:rFonts w:ascii="Consolas" w:eastAsia="Times New Roman" w:hAnsi="Consolas"/>
          <w:sz w:val="18"/>
          <w:szCs w:val="18"/>
        </w:rPr>
        <w:t>Owner :Contact</w:t>
      </w:r>
      <w:proofErr w:type="gramEnd"/>
      <w:r w:rsidRPr="00CD35ED">
        <w:rPr>
          <w:rFonts w:ascii="Consolas" w:eastAsia="Times New Roman" w:hAnsi="Consolas"/>
          <w:sz w:val="18"/>
          <w:szCs w:val="18"/>
        </w:rPr>
        <w:t xml:space="preserve"> number   985233652</w:t>
      </w:r>
    </w:p>
    <w:p w:rsidR="00CD35ED" w:rsidRDefault="00CD35ED" w:rsidP="00CD35ED">
      <w:pPr>
        <w:rPr>
          <w:rFonts w:ascii="Consolas" w:eastAsia="Times New Roman" w:hAnsi="Consolas"/>
          <w:sz w:val="18"/>
          <w:szCs w:val="18"/>
        </w:rPr>
      </w:pPr>
      <w:r w:rsidRPr="00CD35ED">
        <w:rPr>
          <w:rFonts w:ascii="Consolas" w:eastAsia="Times New Roman" w:hAnsi="Consolas"/>
          <w:sz w:val="18"/>
          <w:szCs w:val="18"/>
        </w:rPr>
        <w:t xml:space="preserve">Property Current </w:t>
      </w:r>
      <w:proofErr w:type="gramStart"/>
      <w:r w:rsidRPr="00CD35ED">
        <w:rPr>
          <w:rFonts w:ascii="Consolas" w:eastAsia="Times New Roman" w:hAnsi="Consolas"/>
          <w:sz w:val="18"/>
          <w:szCs w:val="18"/>
        </w:rPr>
        <w:t>Rate :</w:t>
      </w:r>
      <w:proofErr w:type="gramEnd"/>
      <w:r w:rsidRPr="00CD35ED">
        <w:rPr>
          <w:rFonts w:ascii="Consolas" w:eastAsia="Times New Roman" w:hAnsi="Consolas"/>
          <w:sz w:val="18"/>
          <w:szCs w:val="18"/>
        </w:rPr>
        <w:t xml:space="preserve">   3500000</w:t>
      </w:r>
    </w:p>
    <w:p w:rsidR="00285408" w:rsidRDefault="00285408" w:rsidP="00CD35ED">
      <w:pPr>
        <w:rPr>
          <w:rFonts w:ascii="Consolas" w:eastAsia="Times New Roman" w:hAnsi="Consolas"/>
          <w:sz w:val="18"/>
          <w:szCs w:val="18"/>
        </w:rPr>
      </w:pPr>
    </w:p>
    <w:p w:rsidR="00285408" w:rsidRDefault="000262BF" w:rsidP="00CD35ED">
      <w:pPr>
        <w:rPr>
          <w:rFonts w:ascii="Consolas" w:eastAsia="Times New Roman" w:hAnsi="Consolas"/>
          <w:b/>
          <w:sz w:val="18"/>
          <w:szCs w:val="18"/>
        </w:rPr>
      </w:pPr>
      <w:r>
        <w:rPr>
          <w:rFonts w:ascii="Consolas" w:eastAsia="Times New Roman" w:hAnsi="Consolas"/>
          <w:b/>
          <w:sz w:val="18"/>
          <w:szCs w:val="18"/>
        </w:rPr>
        <w:t>Address (4):</w:t>
      </w:r>
    </w:p>
    <w:p w:rsidR="00550253" w:rsidRPr="00550253" w:rsidRDefault="00550253" w:rsidP="00550253">
      <w:pPr>
        <w:rPr>
          <w:rFonts w:ascii="Consolas" w:eastAsia="Times New Roman" w:hAnsi="Consolas"/>
          <w:sz w:val="18"/>
          <w:szCs w:val="18"/>
        </w:rPr>
      </w:pPr>
      <w:r w:rsidRPr="00550253">
        <w:rPr>
          <w:rFonts w:ascii="Consolas" w:eastAsia="Times New Roman" w:hAnsi="Consolas"/>
          <w:sz w:val="18"/>
          <w:szCs w:val="18"/>
        </w:rPr>
        <w:t xml:space="preserve">Property </w:t>
      </w:r>
      <w:proofErr w:type="gramStart"/>
      <w:r w:rsidRPr="00550253">
        <w:rPr>
          <w:rFonts w:ascii="Consolas" w:eastAsia="Times New Roman" w:hAnsi="Consolas"/>
          <w:sz w:val="18"/>
          <w:szCs w:val="18"/>
        </w:rPr>
        <w:t>Name :</w:t>
      </w:r>
      <w:proofErr w:type="gramEnd"/>
      <w:r w:rsidRPr="00550253">
        <w:rPr>
          <w:rFonts w:ascii="Consolas" w:eastAsia="Times New Roman" w:hAnsi="Consolas"/>
          <w:sz w:val="18"/>
          <w:szCs w:val="18"/>
        </w:rPr>
        <w:t xml:space="preserve">   property5</w:t>
      </w:r>
    </w:p>
    <w:p w:rsidR="00550253" w:rsidRPr="00550253" w:rsidRDefault="00550253" w:rsidP="00550253">
      <w:pPr>
        <w:rPr>
          <w:rFonts w:ascii="Consolas" w:eastAsia="Times New Roman" w:hAnsi="Consolas"/>
          <w:sz w:val="18"/>
          <w:szCs w:val="18"/>
        </w:rPr>
      </w:pPr>
      <w:r w:rsidRPr="00550253">
        <w:rPr>
          <w:rFonts w:ascii="Consolas" w:eastAsia="Times New Roman" w:hAnsi="Consolas"/>
          <w:sz w:val="18"/>
          <w:szCs w:val="18"/>
        </w:rPr>
        <w:t xml:space="preserve">Property </w:t>
      </w:r>
      <w:proofErr w:type="gramStart"/>
      <w:r w:rsidRPr="00550253">
        <w:rPr>
          <w:rFonts w:ascii="Consolas" w:eastAsia="Times New Roman" w:hAnsi="Consolas"/>
          <w:sz w:val="18"/>
          <w:szCs w:val="18"/>
        </w:rPr>
        <w:t>Sold :</w:t>
      </w:r>
      <w:proofErr w:type="gramEnd"/>
      <w:r w:rsidRPr="00550253">
        <w:rPr>
          <w:rFonts w:ascii="Consolas" w:eastAsia="Times New Roman" w:hAnsi="Consolas"/>
          <w:sz w:val="18"/>
          <w:szCs w:val="18"/>
        </w:rPr>
        <w:t xml:space="preserve">   false</w:t>
      </w:r>
    </w:p>
    <w:p w:rsidR="00550253" w:rsidRPr="00550253" w:rsidRDefault="00550253" w:rsidP="00550253">
      <w:pPr>
        <w:rPr>
          <w:rFonts w:ascii="Consolas" w:eastAsia="Times New Roman" w:hAnsi="Consolas"/>
          <w:sz w:val="18"/>
          <w:szCs w:val="18"/>
        </w:rPr>
      </w:pPr>
      <w:r w:rsidRPr="00550253">
        <w:rPr>
          <w:rFonts w:ascii="Consolas" w:eastAsia="Times New Roman" w:hAnsi="Consolas"/>
          <w:sz w:val="18"/>
          <w:szCs w:val="18"/>
        </w:rPr>
        <w:t xml:space="preserve">Property </w:t>
      </w:r>
      <w:proofErr w:type="gramStart"/>
      <w:r w:rsidRPr="00550253">
        <w:rPr>
          <w:rFonts w:ascii="Consolas" w:eastAsia="Times New Roman" w:hAnsi="Consolas"/>
          <w:sz w:val="18"/>
          <w:szCs w:val="18"/>
        </w:rPr>
        <w:t>type :</w:t>
      </w:r>
      <w:proofErr w:type="gramEnd"/>
      <w:r w:rsidRPr="00550253">
        <w:rPr>
          <w:rFonts w:ascii="Consolas" w:eastAsia="Times New Roman" w:hAnsi="Consolas"/>
          <w:sz w:val="18"/>
          <w:szCs w:val="18"/>
        </w:rPr>
        <w:t xml:space="preserve">   1</w:t>
      </w:r>
    </w:p>
    <w:p w:rsidR="00550253" w:rsidRPr="00550253" w:rsidRDefault="00550253" w:rsidP="00550253">
      <w:pPr>
        <w:rPr>
          <w:rFonts w:ascii="Consolas" w:eastAsia="Times New Roman" w:hAnsi="Consolas"/>
          <w:sz w:val="18"/>
          <w:szCs w:val="18"/>
        </w:rPr>
      </w:pPr>
      <w:r w:rsidRPr="00550253">
        <w:rPr>
          <w:rFonts w:ascii="Consolas" w:eastAsia="Times New Roman" w:hAnsi="Consolas"/>
          <w:sz w:val="18"/>
          <w:szCs w:val="18"/>
        </w:rPr>
        <w:t xml:space="preserve">Property </w:t>
      </w:r>
      <w:proofErr w:type="gramStart"/>
      <w:r w:rsidRPr="00550253">
        <w:rPr>
          <w:rFonts w:ascii="Consolas" w:eastAsia="Times New Roman" w:hAnsi="Consolas"/>
          <w:sz w:val="18"/>
          <w:szCs w:val="18"/>
        </w:rPr>
        <w:t>Address :</w:t>
      </w:r>
      <w:proofErr w:type="gramEnd"/>
      <w:r w:rsidRPr="00550253">
        <w:rPr>
          <w:rFonts w:ascii="Consolas" w:eastAsia="Times New Roman" w:hAnsi="Consolas"/>
          <w:sz w:val="18"/>
          <w:szCs w:val="18"/>
        </w:rPr>
        <w:t xml:space="preserve">   131,1st </w:t>
      </w:r>
      <w:proofErr w:type="spellStart"/>
      <w:r w:rsidRPr="00550253">
        <w:rPr>
          <w:rFonts w:ascii="Consolas" w:eastAsia="Times New Roman" w:hAnsi="Consolas"/>
          <w:sz w:val="18"/>
          <w:szCs w:val="18"/>
        </w:rPr>
        <w:t>Floor,Trade</w:t>
      </w:r>
      <w:proofErr w:type="spellEnd"/>
      <w:r w:rsidRPr="00550253">
        <w:rPr>
          <w:rFonts w:ascii="Consolas" w:eastAsia="Times New Roman" w:hAnsi="Consolas"/>
          <w:sz w:val="18"/>
          <w:szCs w:val="18"/>
        </w:rPr>
        <w:t xml:space="preserve"> Center, 18 South </w:t>
      </w:r>
      <w:proofErr w:type="spellStart"/>
      <w:r w:rsidRPr="00550253">
        <w:rPr>
          <w:rFonts w:ascii="Consolas" w:eastAsia="Times New Roman" w:hAnsi="Consolas"/>
          <w:sz w:val="18"/>
          <w:szCs w:val="18"/>
        </w:rPr>
        <w:t>Tukoganj</w:t>
      </w:r>
      <w:proofErr w:type="spellEnd"/>
      <w:r w:rsidRPr="00550253">
        <w:rPr>
          <w:rFonts w:ascii="Consolas" w:eastAsia="Times New Roman" w:hAnsi="Consolas"/>
          <w:sz w:val="18"/>
          <w:szCs w:val="18"/>
        </w:rPr>
        <w:t>, Indore, Madhya Pradesh 452001</w:t>
      </w:r>
    </w:p>
    <w:p w:rsidR="00550253" w:rsidRPr="00550253" w:rsidRDefault="00550253" w:rsidP="00550253">
      <w:pPr>
        <w:rPr>
          <w:rFonts w:ascii="Consolas" w:eastAsia="Times New Roman" w:hAnsi="Consolas"/>
          <w:sz w:val="18"/>
          <w:szCs w:val="18"/>
        </w:rPr>
      </w:pPr>
      <w:r w:rsidRPr="00550253">
        <w:rPr>
          <w:rFonts w:ascii="Consolas" w:eastAsia="Times New Roman" w:hAnsi="Consolas"/>
          <w:sz w:val="18"/>
          <w:szCs w:val="18"/>
        </w:rPr>
        <w:t xml:space="preserve">Property </w:t>
      </w:r>
      <w:proofErr w:type="gramStart"/>
      <w:r w:rsidRPr="00550253">
        <w:rPr>
          <w:rFonts w:ascii="Consolas" w:eastAsia="Times New Roman" w:hAnsi="Consolas"/>
          <w:sz w:val="18"/>
          <w:szCs w:val="18"/>
        </w:rPr>
        <w:t>Area :</w:t>
      </w:r>
      <w:proofErr w:type="gramEnd"/>
      <w:r w:rsidRPr="00550253">
        <w:rPr>
          <w:rFonts w:ascii="Consolas" w:eastAsia="Times New Roman" w:hAnsi="Consolas"/>
          <w:sz w:val="18"/>
          <w:szCs w:val="18"/>
        </w:rPr>
        <w:t xml:space="preserve">   750</w:t>
      </w:r>
    </w:p>
    <w:p w:rsidR="00550253" w:rsidRPr="00550253" w:rsidRDefault="00550253" w:rsidP="00550253">
      <w:pPr>
        <w:rPr>
          <w:rFonts w:ascii="Consolas" w:eastAsia="Times New Roman" w:hAnsi="Consolas"/>
          <w:sz w:val="18"/>
          <w:szCs w:val="18"/>
        </w:rPr>
      </w:pPr>
      <w:r w:rsidRPr="00550253">
        <w:rPr>
          <w:rFonts w:ascii="Consolas" w:eastAsia="Times New Roman" w:hAnsi="Consolas"/>
          <w:sz w:val="18"/>
          <w:szCs w:val="18"/>
        </w:rPr>
        <w:t xml:space="preserve">Property </w:t>
      </w:r>
      <w:proofErr w:type="gramStart"/>
      <w:r w:rsidRPr="00550253">
        <w:rPr>
          <w:rFonts w:ascii="Consolas" w:eastAsia="Times New Roman" w:hAnsi="Consolas"/>
          <w:sz w:val="18"/>
          <w:szCs w:val="18"/>
        </w:rPr>
        <w:t>Owner :</w:t>
      </w:r>
      <w:proofErr w:type="gramEnd"/>
      <w:r w:rsidRPr="00550253">
        <w:rPr>
          <w:rFonts w:ascii="Consolas" w:eastAsia="Times New Roman" w:hAnsi="Consolas"/>
          <w:sz w:val="18"/>
          <w:szCs w:val="18"/>
        </w:rPr>
        <w:t xml:space="preserve">   </w:t>
      </w:r>
      <w:proofErr w:type="spellStart"/>
      <w:r w:rsidRPr="00550253">
        <w:rPr>
          <w:rFonts w:ascii="Consolas" w:eastAsia="Times New Roman" w:hAnsi="Consolas"/>
          <w:sz w:val="18"/>
          <w:szCs w:val="18"/>
        </w:rPr>
        <w:t>Vipin</w:t>
      </w:r>
      <w:proofErr w:type="spellEnd"/>
      <w:r w:rsidRPr="00550253">
        <w:rPr>
          <w:rFonts w:ascii="Consolas" w:eastAsia="Times New Roman" w:hAnsi="Consolas"/>
          <w:sz w:val="18"/>
          <w:szCs w:val="18"/>
        </w:rPr>
        <w:t xml:space="preserve"> Kumar Sharma</w:t>
      </w:r>
    </w:p>
    <w:p w:rsidR="00550253" w:rsidRPr="00550253" w:rsidRDefault="00550253" w:rsidP="00550253">
      <w:pPr>
        <w:rPr>
          <w:rFonts w:ascii="Consolas" w:eastAsia="Times New Roman" w:hAnsi="Consolas"/>
          <w:sz w:val="18"/>
          <w:szCs w:val="18"/>
        </w:rPr>
      </w:pPr>
      <w:r w:rsidRPr="00550253">
        <w:rPr>
          <w:rFonts w:ascii="Consolas" w:eastAsia="Times New Roman" w:hAnsi="Consolas"/>
          <w:sz w:val="18"/>
          <w:szCs w:val="18"/>
        </w:rPr>
        <w:t xml:space="preserve">Property </w:t>
      </w:r>
      <w:proofErr w:type="gramStart"/>
      <w:r w:rsidRPr="00550253">
        <w:rPr>
          <w:rFonts w:ascii="Consolas" w:eastAsia="Times New Roman" w:hAnsi="Consolas"/>
          <w:sz w:val="18"/>
          <w:szCs w:val="18"/>
        </w:rPr>
        <w:t>Owner :Address</w:t>
      </w:r>
      <w:proofErr w:type="gramEnd"/>
      <w:r w:rsidRPr="00550253">
        <w:rPr>
          <w:rFonts w:ascii="Consolas" w:eastAsia="Times New Roman" w:hAnsi="Consolas"/>
          <w:sz w:val="18"/>
          <w:szCs w:val="18"/>
        </w:rPr>
        <w:t xml:space="preserve">    Millennium Corridor, Super Corridor Rd, </w:t>
      </w:r>
      <w:proofErr w:type="spellStart"/>
      <w:r w:rsidRPr="00550253">
        <w:rPr>
          <w:rFonts w:ascii="Consolas" w:eastAsia="Times New Roman" w:hAnsi="Consolas"/>
          <w:sz w:val="18"/>
          <w:szCs w:val="18"/>
        </w:rPr>
        <w:t>Palakhedi</w:t>
      </w:r>
      <w:proofErr w:type="spellEnd"/>
      <w:r w:rsidRPr="00550253">
        <w:rPr>
          <w:rFonts w:ascii="Consolas" w:eastAsia="Times New Roman" w:hAnsi="Consolas"/>
          <w:sz w:val="18"/>
          <w:szCs w:val="18"/>
        </w:rPr>
        <w:t>, Madhya Pradesh 452005</w:t>
      </w:r>
    </w:p>
    <w:p w:rsidR="00550253" w:rsidRPr="00550253" w:rsidRDefault="00550253" w:rsidP="00550253">
      <w:pPr>
        <w:rPr>
          <w:rFonts w:ascii="Consolas" w:eastAsia="Times New Roman" w:hAnsi="Consolas"/>
          <w:sz w:val="18"/>
          <w:szCs w:val="18"/>
        </w:rPr>
      </w:pPr>
      <w:r w:rsidRPr="00550253">
        <w:rPr>
          <w:rFonts w:ascii="Consolas" w:eastAsia="Times New Roman" w:hAnsi="Consolas"/>
          <w:sz w:val="18"/>
          <w:szCs w:val="18"/>
        </w:rPr>
        <w:t xml:space="preserve">Property </w:t>
      </w:r>
      <w:proofErr w:type="gramStart"/>
      <w:r w:rsidRPr="00550253">
        <w:rPr>
          <w:rFonts w:ascii="Consolas" w:eastAsia="Times New Roman" w:hAnsi="Consolas"/>
          <w:sz w:val="18"/>
          <w:szCs w:val="18"/>
        </w:rPr>
        <w:t>Owner :Contact</w:t>
      </w:r>
      <w:proofErr w:type="gramEnd"/>
      <w:r w:rsidRPr="00550253">
        <w:rPr>
          <w:rFonts w:ascii="Consolas" w:eastAsia="Times New Roman" w:hAnsi="Consolas"/>
          <w:sz w:val="18"/>
          <w:szCs w:val="18"/>
        </w:rPr>
        <w:t xml:space="preserve"> number   985233652</w:t>
      </w:r>
    </w:p>
    <w:p w:rsidR="006D3745" w:rsidRPr="00316FB2" w:rsidRDefault="00550253" w:rsidP="00550253">
      <w:pPr>
        <w:rPr>
          <w:rFonts w:ascii="Consolas" w:eastAsia="Times New Roman" w:hAnsi="Consolas"/>
          <w:sz w:val="18"/>
          <w:szCs w:val="18"/>
        </w:rPr>
      </w:pPr>
      <w:r w:rsidRPr="00550253">
        <w:rPr>
          <w:rFonts w:ascii="Consolas" w:eastAsia="Times New Roman" w:hAnsi="Consolas"/>
          <w:sz w:val="18"/>
          <w:szCs w:val="18"/>
        </w:rPr>
        <w:t>P</w:t>
      </w:r>
      <w:r w:rsidR="00316FB2">
        <w:rPr>
          <w:rFonts w:ascii="Consolas" w:eastAsia="Times New Roman" w:hAnsi="Consolas"/>
          <w:sz w:val="18"/>
          <w:szCs w:val="18"/>
        </w:rPr>
        <w:t xml:space="preserve">roperty Current </w:t>
      </w:r>
      <w:proofErr w:type="gramStart"/>
      <w:r w:rsidR="00316FB2">
        <w:rPr>
          <w:rFonts w:ascii="Consolas" w:eastAsia="Times New Roman" w:hAnsi="Consolas"/>
          <w:sz w:val="18"/>
          <w:szCs w:val="18"/>
        </w:rPr>
        <w:t>Rate :</w:t>
      </w:r>
      <w:proofErr w:type="gramEnd"/>
      <w:r w:rsidR="00316FB2">
        <w:rPr>
          <w:rFonts w:ascii="Consolas" w:eastAsia="Times New Roman" w:hAnsi="Consolas"/>
          <w:sz w:val="18"/>
          <w:szCs w:val="18"/>
        </w:rPr>
        <w:t xml:space="preserve">   350000</w:t>
      </w:r>
    </w:p>
    <w:p w:rsidR="00A12990" w:rsidRPr="00B32DF4" w:rsidRDefault="000262BF" w:rsidP="00550253">
      <w:pPr>
        <w:rPr>
          <w:rFonts w:ascii="Consolas" w:eastAsia="Times New Roman" w:hAnsi="Consolas"/>
          <w:b/>
          <w:sz w:val="18"/>
          <w:szCs w:val="18"/>
        </w:rPr>
      </w:pPr>
      <w:r>
        <w:rPr>
          <w:rFonts w:ascii="Consolas" w:eastAsia="Times New Roman" w:hAnsi="Consolas"/>
          <w:b/>
          <w:sz w:val="18"/>
          <w:szCs w:val="18"/>
        </w:rPr>
        <w:lastRenderedPageBreak/>
        <w:t>Address (4):</w:t>
      </w:r>
    </w:p>
    <w:p w:rsidR="00B32DF4" w:rsidRPr="00B32DF4" w:rsidRDefault="00B32DF4" w:rsidP="00B32DF4">
      <w:pPr>
        <w:rPr>
          <w:rFonts w:ascii="Consolas" w:eastAsia="Times New Roman" w:hAnsi="Consolas"/>
          <w:sz w:val="18"/>
          <w:szCs w:val="18"/>
        </w:rPr>
      </w:pPr>
      <w:r w:rsidRPr="00B32DF4">
        <w:rPr>
          <w:rFonts w:ascii="Consolas" w:eastAsia="Times New Roman" w:hAnsi="Consolas"/>
          <w:sz w:val="18"/>
          <w:szCs w:val="18"/>
        </w:rPr>
        <w:t xml:space="preserve">Property </w:t>
      </w:r>
      <w:proofErr w:type="gramStart"/>
      <w:r w:rsidRPr="00B32DF4">
        <w:rPr>
          <w:rFonts w:ascii="Consolas" w:eastAsia="Times New Roman" w:hAnsi="Consolas"/>
          <w:sz w:val="18"/>
          <w:szCs w:val="18"/>
        </w:rPr>
        <w:t>Name :</w:t>
      </w:r>
      <w:proofErr w:type="gramEnd"/>
      <w:r w:rsidRPr="00B32DF4">
        <w:rPr>
          <w:rFonts w:ascii="Consolas" w:eastAsia="Times New Roman" w:hAnsi="Consolas"/>
          <w:sz w:val="18"/>
          <w:szCs w:val="18"/>
        </w:rPr>
        <w:t xml:space="preserve">   property6</w:t>
      </w:r>
    </w:p>
    <w:p w:rsidR="00B32DF4" w:rsidRPr="00B32DF4" w:rsidRDefault="00B32DF4" w:rsidP="00B32DF4">
      <w:pPr>
        <w:rPr>
          <w:rFonts w:ascii="Consolas" w:eastAsia="Times New Roman" w:hAnsi="Consolas"/>
          <w:sz w:val="18"/>
          <w:szCs w:val="18"/>
        </w:rPr>
      </w:pPr>
      <w:r w:rsidRPr="00B32DF4">
        <w:rPr>
          <w:rFonts w:ascii="Consolas" w:eastAsia="Times New Roman" w:hAnsi="Consolas"/>
          <w:sz w:val="18"/>
          <w:szCs w:val="18"/>
        </w:rPr>
        <w:t xml:space="preserve">Property </w:t>
      </w:r>
      <w:proofErr w:type="gramStart"/>
      <w:r w:rsidRPr="00B32DF4">
        <w:rPr>
          <w:rFonts w:ascii="Consolas" w:eastAsia="Times New Roman" w:hAnsi="Consolas"/>
          <w:sz w:val="18"/>
          <w:szCs w:val="18"/>
        </w:rPr>
        <w:t>Sold :</w:t>
      </w:r>
      <w:proofErr w:type="gramEnd"/>
      <w:r w:rsidRPr="00B32DF4">
        <w:rPr>
          <w:rFonts w:ascii="Consolas" w:eastAsia="Times New Roman" w:hAnsi="Consolas"/>
          <w:sz w:val="18"/>
          <w:szCs w:val="18"/>
        </w:rPr>
        <w:t xml:space="preserve">   false</w:t>
      </w:r>
    </w:p>
    <w:p w:rsidR="00B32DF4" w:rsidRPr="00B32DF4" w:rsidRDefault="00B32DF4" w:rsidP="00B32DF4">
      <w:pPr>
        <w:rPr>
          <w:rFonts w:ascii="Consolas" w:eastAsia="Times New Roman" w:hAnsi="Consolas"/>
          <w:sz w:val="18"/>
          <w:szCs w:val="18"/>
        </w:rPr>
      </w:pPr>
      <w:r w:rsidRPr="00B32DF4">
        <w:rPr>
          <w:rFonts w:ascii="Consolas" w:eastAsia="Times New Roman" w:hAnsi="Consolas"/>
          <w:sz w:val="18"/>
          <w:szCs w:val="18"/>
        </w:rPr>
        <w:t xml:space="preserve">Property </w:t>
      </w:r>
      <w:proofErr w:type="gramStart"/>
      <w:r w:rsidRPr="00B32DF4">
        <w:rPr>
          <w:rFonts w:ascii="Consolas" w:eastAsia="Times New Roman" w:hAnsi="Consolas"/>
          <w:sz w:val="18"/>
          <w:szCs w:val="18"/>
        </w:rPr>
        <w:t>type :</w:t>
      </w:r>
      <w:proofErr w:type="gramEnd"/>
      <w:r w:rsidRPr="00B32DF4">
        <w:rPr>
          <w:rFonts w:ascii="Consolas" w:eastAsia="Times New Roman" w:hAnsi="Consolas"/>
          <w:sz w:val="18"/>
          <w:szCs w:val="18"/>
        </w:rPr>
        <w:t xml:space="preserve">   3</w:t>
      </w:r>
    </w:p>
    <w:p w:rsidR="00B32DF4" w:rsidRPr="00B32DF4" w:rsidRDefault="00B32DF4" w:rsidP="00B32DF4">
      <w:pPr>
        <w:rPr>
          <w:rFonts w:ascii="Consolas" w:eastAsia="Times New Roman" w:hAnsi="Consolas"/>
          <w:sz w:val="18"/>
          <w:szCs w:val="18"/>
        </w:rPr>
      </w:pPr>
      <w:r w:rsidRPr="00B32DF4">
        <w:rPr>
          <w:rFonts w:ascii="Consolas" w:eastAsia="Times New Roman" w:hAnsi="Consolas"/>
          <w:sz w:val="18"/>
          <w:szCs w:val="18"/>
        </w:rPr>
        <w:t xml:space="preserve">Property </w:t>
      </w:r>
      <w:proofErr w:type="gramStart"/>
      <w:r w:rsidRPr="00B32DF4">
        <w:rPr>
          <w:rFonts w:ascii="Consolas" w:eastAsia="Times New Roman" w:hAnsi="Consolas"/>
          <w:sz w:val="18"/>
          <w:szCs w:val="18"/>
        </w:rPr>
        <w:t>Address :</w:t>
      </w:r>
      <w:proofErr w:type="gramEnd"/>
      <w:r w:rsidRPr="00B32DF4">
        <w:rPr>
          <w:rFonts w:ascii="Consolas" w:eastAsia="Times New Roman" w:hAnsi="Consolas"/>
          <w:sz w:val="18"/>
          <w:szCs w:val="18"/>
        </w:rPr>
        <w:t xml:space="preserve">   620-621, Sector A, </w:t>
      </w:r>
      <w:proofErr w:type="spellStart"/>
      <w:r w:rsidRPr="00B32DF4">
        <w:rPr>
          <w:rFonts w:ascii="Consolas" w:eastAsia="Times New Roman" w:hAnsi="Consolas"/>
          <w:sz w:val="18"/>
          <w:szCs w:val="18"/>
        </w:rPr>
        <w:t>Mahalaxmi</w:t>
      </w:r>
      <w:proofErr w:type="spellEnd"/>
      <w:r w:rsidRPr="00B32DF4">
        <w:rPr>
          <w:rFonts w:ascii="Consolas" w:eastAsia="Times New Roman" w:hAnsi="Consolas"/>
          <w:sz w:val="18"/>
          <w:szCs w:val="18"/>
        </w:rPr>
        <w:t xml:space="preserve"> Nagar, Indore, Madhya Pradesh 452010</w:t>
      </w:r>
    </w:p>
    <w:p w:rsidR="00B32DF4" w:rsidRPr="00B32DF4" w:rsidRDefault="00B32DF4" w:rsidP="00B32DF4">
      <w:pPr>
        <w:rPr>
          <w:rFonts w:ascii="Consolas" w:eastAsia="Times New Roman" w:hAnsi="Consolas"/>
          <w:sz w:val="18"/>
          <w:szCs w:val="18"/>
        </w:rPr>
      </w:pPr>
      <w:r w:rsidRPr="00B32DF4">
        <w:rPr>
          <w:rFonts w:ascii="Consolas" w:eastAsia="Times New Roman" w:hAnsi="Consolas"/>
          <w:sz w:val="18"/>
          <w:szCs w:val="18"/>
        </w:rPr>
        <w:t xml:space="preserve">Property </w:t>
      </w:r>
      <w:proofErr w:type="gramStart"/>
      <w:r w:rsidRPr="00B32DF4">
        <w:rPr>
          <w:rFonts w:ascii="Consolas" w:eastAsia="Times New Roman" w:hAnsi="Consolas"/>
          <w:sz w:val="18"/>
          <w:szCs w:val="18"/>
        </w:rPr>
        <w:t>Area :</w:t>
      </w:r>
      <w:proofErr w:type="gramEnd"/>
      <w:r w:rsidRPr="00B32DF4">
        <w:rPr>
          <w:rFonts w:ascii="Consolas" w:eastAsia="Times New Roman" w:hAnsi="Consolas"/>
          <w:sz w:val="18"/>
          <w:szCs w:val="18"/>
        </w:rPr>
        <w:t xml:space="preserve">   1100</w:t>
      </w:r>
    </w:p>
    <w:p w:rsidR="00B32DF4" w:rsidRPr="00B32DF4" w:rsidRDefault="00B32DF4" w:rsidP="00B32DF4">
      <w:pPr>
        <w:rPr>
          <w:rFonts w:ascii="Consolas" w:eastAsia="Times New Roman" w:hAnsi="Consolas"/>
          <w:sz w:val="18"/>
          <w:szCs w:val="18"/>
        </w:rPr>
      </w:pPr>
      <w:r w:rsidRPr="00B32DF4">
        <w:rPr>
          <w:rFonts w:ascii="Consolas" w:eastAsia="Times New Roman" w:hAnsi="Consolas"/>
          <w:sz w:val="18"/>
          <w:szCs w:val="18"/>
        </w:rPr>
        <w:t xml:space="preserve">Property </w:t>
      </w:r>
      <w:proofErr w:type="gramStart"/>
      <w:r w:rsidRPr="00B32DF4">
        <w:rPr>
          <w:rFonts w:ascii="Consolas" w:eastAsia="Times New Roman" w:hAnsi="Consolas"/>
          <w:sz w:val="18"/>
          <w:szCs w:val="18"/>
        </w:rPr>
        <w:t>Owner :</w:t>
      </w:r>
      <w:proofErr w:type="gramEnd"/>
      <w:r w:rsidRPr="00B32DF4">
        <w:rPr>
          <w:rFonts w:ascii="Consolas" w:eastAsia="Times New Roman" w:hAnsi="Consolas"/>
          <w:sz w:val="18"/>
          <w:szCs w:val="18"/>
        </w:rPr>
        <w:t xml:space="preserve">   </w:t>
      </w:r>
      <w:proofErr w:type="spellStart"/>
      <w:r w:rsidRPr="00B32DF4">
        <w:rPr>
          <w:rFonts w:ascii="Consolas" w:eastAsia="Times New Roman" w:hAnsi="Consolas"/>
          <w:sz w:val="18"/>
          <w:szCs w:val="18"/>
        </w:rPr>
        <w:t>Vipin</w:t>
      </w:r>
      <w:proofErr w:type="spellEnd"/>
      <w:r w:rsidRPr="00B32DF4">
        <w:rPr>
          <w:rFonts w:ascii="Consolas" w:eastAsia="Times New Roman" w:hAnsi="Consolas"/>
          <w:sz w:val="18"/>
          <w:szCs w:val="18"/>
        </w:rPr>
        <w:t xml:space="preserve"> Kumar Sharma</w:t>
      </w:r>
    </w:p>
    <w:p w:rsidR="00B32DF4" w:rsidRPr="00B32DF4" w:rsidRDefault="00B32DF4" w:rsidP="00B32DF4">
      <w:pPr>
        <w:rPr>
          <w:rFonts w:ascii="Consolas" w:eastAsia="Times New Roman" w:hAnsi="Consolas"/>
          <w:sz w:val="18"/>
          <w:szCs w:val="18"/>
        </w:rPr>
      </w:pPr>
      <w:r w:rsidRPr="00B32DF4">
        <w:rPr>
          <w:rFonts w:ascii="Consolas" w:eastAsia="Times New Roman" w:hAnsi="Consolas"/>
          <w:sz w:val="18"/>
          <w:szCs w:val="18"/>
        </w:rPr>
        <w:t xml:space="preserve">Property </w:t>
      </w:r>
      <w:proofErr w:type="gramStart"/>
      <w:r w:rsidRPr="00B32DF4">
        <w:rPr>
          <w:rFonts w:ascii="Consolas" w:eastAsia="Times New Roman" w:hAnsi="Consolas"/>
          <w:sz w:val="18"/>
          <w:szCs w:val="18"/>
        </w:rPr>
        <w:t>Owner :Address</w:t>
      </w:r>
      <w:proofErr w:type="gramEnd"/>
      <w:r w:rsidRPr="00B32DF4">
        <w:rPr>
          <w:rFonts w:ascii="Consolas" w:eastAsia="Times New Roman" w:hAnsi="Consolas"/>
          <w:sz w:val="18"/>
          <w:szCs w:val="18"/>
        </w:rPr>
        <w:t xml:space="preserve">    Millennium Corridor, Super Corridor Rd, </w:t>
      </w:r>
      <w:proofErr w:type="spellStart"/>
      <w:r w:rsidRPr="00B32DF4">
        <w:rPr>
          <w:rFonts w:ascii="Consolas" w:eastAsia="Times New Roman" w:hAnsi="Consolas"/>
          <w:sz w:val="18"/>
          <w:szCs w:val="18"/>
        </w:rPr>
        <w:t>Palakhedi</w:t>
      </w:r>
      <w:proofErr w:type="spellEnd"/>
      <w:r w:rsidRPr="00B32DF4">
        <w:rPr>
          <w:rFonts w:ascii="Consolas" w:eastAsia="Times New Roman" w:hAnsi="Consolas"/>
          <w:sz w:val="18"/>
          <w:szCs w:val="18"/>
        </w:rPr>
        <w:t>, Madhya Pradesh 452005</w:t>
      </w:r>
    </w:p>
    <w:p w:rsidR="00B32DF4" w:rsidRPr="00B32DF4" w:rsidRDefault="00B32DF4" w:rsidP="00B32DF4">
      <w:pPr>
        <w:rPr>
          <w:rFonts w:ascii="Consolas" w:eastAsia="Times New Roman" w:hAnsi="Consolas"/>
          <w:sz w:val="18"/>
          <w:szCs w:val="18"/>
        </w:rPr>
      </w:pPr>
      <w:r w:rsidRPr="00B32DF4">
        <w:rPr>
          <w:rFonts w:ascii="Consolas" w:eastAsia="Times New Roman" w:hAnsi="Consolas"/>
          <w:sz w:val="18"/>
          <w:szCs w:val="18"/>
        </w:rPr>
        <w:t xml:space="preserve">Property </w:t>
      </w:r>
      <w:proofErr w:type="gramStart"/>
      <w:r w:rsidRPr="00B32DF4">
        <w:rPr>
          <w:rFonts w:ascii="Consolas" w:eastAsia="Times New Roman" w:hAnsi="Consolas"/>
          <w:sz w:val="18"/>
          <w:szCs w:val="18"/>
        </w:rPr>
        <w:t>Owner :Contact</w:t>
      </w:r>
      <w:proofErr w:type="gramEnd"/>
      <w:r w:rsidRPr="00B32DF4">
        <w:rPr>
          <w:rFonts w:ascii="Consolas" w:eastAsia="Times New Roman" w:hAnsi="Consolas"/>
          <w:sz w:val="18"/>
          <w:szCs w:val="18"/>
        </w:rPr>
        <w:t xml:space="preserve"> number   985233652</w:t>
      </w:r>
    </w:p>
    <w:p w:rsidR="00B32DF4" w:rsidRDefault="00B32DF4" w:rsidP="00B32DF4">
      <w:pPr>
        <w:rPr>
          <w:rFonts w:ascii="Consolas" w:eastAsia="Times New Roman" w:hAnsi="Consolas"/>
          <w:sz w:val="18"/>
          <w:szCs w:val="18"/>
        </w:rPr>
      </w:pPr>
      <w:r w:rsidRPr="00B32DF4">
        <w:rPr>
          <w:rFonts w:ascii="Consolas" w:eastAsia="Times New Roman" w:hAnsi="Consolas"/>
          <w:sz w:val="18"/>
          <w:szCs w:val="18"/>
        </w:rPr>
        <w:t xml:space="preserve">Property Current </w:t>
      </w:r>
      <w:proofErr w:type="gramStart"/>
      <w:r w:rsidRPr="00B32DF4">
        <w:rPr>
          <w:rFonts w:ascii="Consolas" w:eastAsia="Times New Roman" w:hAnsi="Consolas"/>
          <w:sz w:val="18"/>
          <w:szCs w:val="18"/>
        </w:rPr>
        <w:t>Rate :</w:t>
      </w:r>
      <w:proofErr w:type="gramEnd"/>
      <w:r w:rsidRPr="00B32DF4">
        <w:rPr>
          <w:rFonts w:ascii="Consolas" w:eastAsia="Times New Roman" w:hAnsi="Consolas"/>
          <w:sz w:val="18"/>
          <w:szCs w:val="18"/>
        </w:rPr>
        <w:t xml:space="preserve">   3500000</w:t>
      </w:r>
    </w:p>
    <w:p w:rsidR="00D63CC1" w:rsidRDefault="00D63CC1" w:rsidP="00B32DF4">
      <w:pPr>
        <w:rPr>
          <w:rFonts w:ascii="Consolas" w:eastAsia="Times New Roman" w:hAnsi="Consolas"/>
          <w:sz w:val="18"/>
          <w:szCs w:val="18"/>
        </w:rPr>
      </w:pPr>
    </w:p>
    <w:p w:rsidR="007316D8" w:rsidRDefault="007316D8" w:rsidP="00B32DF4">
      <w:pPr>
        <w:rPr>
          <w:rFonts w:ascii="Consolas" w:eastAsia="Times New Roman" w:hAnsi="Consolas"/>
          <w:sz w:val="18"/>
          <w:szCs w:val="18"/>
        </w:rPr>
      </w:pPr>
    </w:p>
    <w:p w:rsidR="00A62058" w:rsidRPr="007879DA" w:rsidRDefault="00A62058" w:rsidP="00A62058">
      <w:pPr>
        <w:pStyle w:val="Heading1"/>
        <w:rPr>
          <w:sz w:val="20"/>
        </w:rPr>
      </w:pPr>
      <w:r>
        <w:rPr>
          <w:sz w:val="20"/>
        </w:rPr>
        <w:t>Code files backup</w:t>
      </w:r>
      <w:r w:rsidR="00B67EB6">
        <w:rPr>
          <w:sz w:val="20"/>
        </w:rPr>
        <w:t xml:space="preserve"> copy</w:t>
      </w:r>
    </w:p>
    <w:p w:rsidR="00A62058" w:rsidRDefault="00A62058" w:rsidP="00B32DF4">
      <w:pPr>
        <w:rPr>
          <w:rFonts w:ascii="Consolas" w:eastAsia="Times New Roman" w:hAnsi="Consolas"/>
          <w:sz w:val="18"/>
          <w:szCs w:val="18"/>
        </w:rPr>
      </w:pPr>
    </w:p>
    <w:p w:rsidR="00D63CC1" w:rsidRDefault="00334501" w:rsidP="00B32DF4">
      <w:pPr>
        <w:rPr>
          <w:rFonts w:ascii="Consolas" w:eastAsia="Times New Roman" w:hAnsi="Consolas"/>
          <w:sz w:val="18"/>
          <w:szCs w:val="18"/>
        </w:rPr>
      </w:pPr>
      <w:r w:rsidRPr="001B5D2A">
        <w:rPr>
          <w:rFonts w:ascii="Consolas" w:eastAsia="Times New Roman" w:hAnsi="Consolas"/>
          <w:sz w:val="18"/>
          <w:szCs w:val="18"/>
        </w:rPr>
        <w:object w:dxaOrig="22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40.2pt" o:ole="">
            <v:imagedata r:id="rId11" o:title=""/>
          </v:shape>
          <o:OLEObject Type="Embed" ProgID="Package" ShapeID="_x0000_i1025" DrawAspect="Content" ObjectID="_1594994392" r:id="rId12"/>
        </w:object>
      </w:r>
    </w:p>
    <w:p w:rsidR="001B5D2A" w:rsidRDefault="00334501" w:rsidP="00B32DF4">
      <w:pPr>
        <w:rPr>
          <w:rFonts w:ascii="Consolas" w:eastAsia="Times New Roman" w:hAnsi="Consolas"/>
          <w:sz w:val="18"/>
          <w:szCs w:val="18"/>
        </w:rPr>
      </w:pPr>
      <w:r w:rsidRPr="003D7737">
        <w:rPr>
          <w:rFonts w:ascii="Consolas" w:eastAsia="Times New Roman" w:hAnsi="Consolas"/>
          <w:sz w:val="18"/>
          <w:szCs w:val="18"/>
        </w:rPr>
        <w:object w:dxaOrig="2325" w:dyaOrig="810">
          <v:shape id="_x0000_i1026" type="#_x0000_t75" style="width:116.9pt;height:40.2pt" o:ole="">
            <v:imagedata r:id="rId13" o:title=""/>
          </v:shape>
          <o:OLEObject Type="Embed" ProgID="Package" ShapeID="_x0000_i1026" DrawAspect="Content" ObjectID="_1594994393" r:id="rId14"/>
        </w:object>
      </w:r>
    </w:p>
    <w:p w:rsidR="00E35ADF" w:rsidRPr="00BF6575" w:rsidRDefault="00E35ADF" w:rsidP="00B32DF4">
      <w:pPr>
        <w:rPr>
          <w:rFonts w:ascii="Consolas" w:eastAsia="Times New Roman" w:hAnsi="Consolas"/>
          <w:b/>
          <w:sz w:val="18"/>
          <w:szCs w:val="18"/>
        </w:rPr>
      </w:pPr>
      <w:r w:rsidRPr="00BF6575">
        <w:rPr>
          <w:rFonts w:ascii="Consolas" w:eastAsia="Times New Roman" w:hAnsi="Consolas"/>
          <w:b/>
          <w:sz w:val="18"/>
          <w:szCs w:val="18"/>
        </w:rPr>
        <w:t>(A copy pr</w:t>
      </w:r>
      <w:permStart w:id="443841905" w:edGrp="everyone"/>
      <w:permEnd w:id="443841905"/>
      <w:r w:rsidRPr="00BF6575">
        <w:rPr>
          <w:rFonts w:ascii="Consolas" w:eastAsia="Times New Roman" w:hAnsi="Consolas"/>
          <w:b/>
          <w:sz w:val="18"/>
          <w:szCs w:val="18"/>
        </w:rPr>
        <w:t xml:space="preserve">esent in </w:t>
      </w:r>
      <w:proofErr w:type="spellStart"/>
      <w:r w:rsidRPr="00BF6575">
        <w:rPr>
          <w:rFonts w:ascii="Consolas" w:eastAsia="Times New Roman" w:hAnsi="Consolas"/>
          <w:b/>
          <w:sz w:val="18"/>
          <w:szCs w:val="18"/>
        </w:rPr>
        <w:t>codefiles</w:t>
      </w:r>
      <w:proofErr w:type="spellEnd"/>
      <w:r w:rsidRPr="00BF6575">
        <w:rPr>
          <w:rFonts w:ascii="Consolas" w:eastAsia="Times New Roman" w:hAnsi="Consolas"/>
          <w:b/>
          <w:sz w:val="18"/>
          <w:szCs w:val="18"/>
        </w:rPr>
        <w:t xml:space="preserve"> folder)</w:t>
      </w:r>
    </w:p>
    <w:sectPr w:rsidR="00E35ADF" w:rsidRPr="00BF6575" w:rsidSect="004E1AED">
      <w:footerReference w:type="default" r:id="rId15"/>
      <w:head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EA5" w:rsidRDefault="00524EA5">
      <w:pPr>
        <w:spacing w:after="0" w:line="240" w:lineRule="auto"/>
      </w:pPr>
      <w:r>
        <w:separator/>
      </w:r>
    </w:p>
  </w:endnote>
  <w:endnote w:type="continuationSeparator" w:id="0">
    <w:p w:rsidR="00524EA5" w:rsidRDefault="00524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1A322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EA5" w:rsidRDefault="00524EA5">
      <w:pPr>
        <w:spacing w:after="0" w:line="240" w:lineRule="auto"/>
      </w:pPr>
      <w:r>
        <w:separator/>
      </w:r>
    </w:p>
  </w:footnote>
  <w:footnote w:type="continuationSeparator" w:id="0">
    <w:p w:rsidR="00524EA5" w:rsidRDefault="00524E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351" w:rsidRPr="009F7351" w:rsidRDefault="009F7351">
    <w:pPr>
      <w:pStyle w:val="Header"/>
      <w:rPr>
        <w:b/>
      </w:rPr>
    </w:pPr>
    <w:r w:rsidRPr="009F7351">
      <w:rPr>
        <w:b/>
        <w:caps/>
        <w:noProof/>
        <w:color w:val="808080" w:themeColor="background1" w:themeShade="80"/>
        <w:sz w:val="18"/>
        <w:szCs w:val="20"/>
        <w:lang w:val="en-IN"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7351" w:rsidRDefault="009F735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A322D">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rPMIA&#10;AADcAAAADwAAAGRycy9kb3ducmV2LnhtbERPS2vCQBC+F/wPyxR6KXVjhFiiq0hB8JKD0Yu3ITsm&#10;qdnZkN3m8e+7guBtPr7nbHajaURPnastK1jMIxDEhdU1lwou58PXNwjnkTU2lknBRA5229nbBlNt&#10;Bz5Rn/tShBB2KSqovG9TKV1RkUE3ty1x4G62M+gD7EqpOxxCuGlkHEWJNFhzaKiwpZ+Kinv+ZxQU&#10;5fXzmtjsN5vuyzj2yUC8GpT6eB/3axCeRv8SP91HHeYnC3g8Ey6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wqs8wgAAANwAAAAPAAAAAAAAAAAAAAAAAJgCAABkcnMvZG93&#10;bnJldi54bWxQSwUGAAAAAAQABAD1AAAAhwMAAAAA&#10;" path="m,l1462822,,910372,376306,,1014481,,xe" fillcolor="#ffc000 [3204]" stroked="f" strokeweight="1pt">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9F7351" w:rsidRDefault="009F735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A322D">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00533ADA">
      <w:rPr>
        <w:b/>
        <w:sz w:val="20"/>
      </w:rPr>
      <w:t xml:space="preserve"> </w:t>
    </w:r>
    <w:r w:rsidRPr="009F7351">
      <w:rPr>
        <w:b/>
        <w:sz w:val="20"/>
      </w:rPr>
      <w:tab/>
    </w:r>
    <w:r w:rsidRPr="009F7351">
      <w:rPr>
        <w:b/>
        <w:sz w:val="20"/>
      </w:rPr>
      <w:tab/>
    </w:r>
    <w:r w:rsidRPr="009F7351">
      <w:rPr>
        <w:b/>
        <w:sz w:val="20"/>
      </w:rPr>
      <w:tab/>
    </w:r>
    <w:r w:rsidRPr="009F7351">
      <w:rPr>
        <w:b/>
        <w:sz w:val="20"/>
      </w:rPr>
      <w:tab/>
    </w:r>
    <w:r w:rsidRPr="009F7351">
      <w:rPr>
        <w:b/>
        <w:sz w:val="20"/>
      </w:rPr>
      <w:tab/>
    </w:r>
    <w:r w:rsidRPr="009F7351">
      <w:rPr>
        <w:b/>
        <w:sz w:val="20"/>
      </w:rPr>
      <w:tab/>
    </w:r>
    <w:r w:rsidRPr="009F7351">
      <w:rPr>
        <w:b/>
        <w:sz w:val="20"/>
      </w:rPr>
      <w:tab/>
    </w:r>
    <w:r w:rsidRPr="009F7351">
      <w:rPr>
        <w:b/>
        <w:sz w:val="20"/>
      </w:rPr>
      <w:tab/>
    </w:r>
    <w:r w:rsidRPr="009F7351">
      <w:rPr>
        <w:b/>
        <w:sz w:val="20"/>
      </w:rPr>
      <w:tab/>
    </w:r>
    <w:r w:rsidR="00533ADA">
      <w:rPr>
        <w:b/>
        <w:sz w:val="20"/>
      </w:rPr>
      <w:t xml:space="preserve">                   </w:t>
    </w:r>
    <w:r w:rsidRPr="009F7351">
      <w:rPr>
        <w:b/>
        <w:sz w:val="20"/>
      </w:rPr>
      <w:t xml:space="preserve">Author: </w:t>
    </w:r>
    <w:proofErr w:type="spellStart"/>
    <w:r w:rsidRPr="009F7351">
      <w:rPr>
        <w:b/>
        <w:sz w:val="20"/>
      </w:rPr>
      <w:t>Tanmay</w:t>
    </w:r>
    <w:proofErr w:type="spellEnd"/>
    <w:r w:rsidRPr="009F7351">
      <w:rPr>
        <w:b/>
        <w:sz w:val="20"/>
      </w:rPr>
      <w:t xml:space="preserve"> Pathak</w:t>
    </w:r>
    <w:r w:rsidRPr="009F7351">
      <w:rPr>
        <w:b/>
        <w:sz w:val="20"/>
      </w:rPr>
      <w:tab/>
    </w:r>
    <w:r w:rsidRPr="009F7351">
      <w:rPr>
        <w:b/>
      </w:rPr>
      <w:tab/>
    </w:r>
    <w:r w:rsidRPr="009F7351">
      <w:rPr>
        <w:b/>
      </w:rPr>
      <w:tab/>
    </w:r>
    <w:r w:rsidRPr="009F7351">
      <w:rPr>
        <w:b/>
      </w:rPr>
      <w:tab/>
    </w:r>
    <w:r w:rsidRPr="009F7351">
      <w:rPr>
        <w:b/>
      </w:rPr>
      <w:tab/>
    </w:r>
    <w:r w:rsidRPr="009F7351">
      <w:rPr>
        <w:b/>
      </w:rPr>
      <w:tab/>
    </w:r>
    <w:r w:rsidRPr="009F7351">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B3DC7"/>
    <w:multiLevelType w:val="hybridMultilevel"/>
    <w:tmpl w:val="95989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B3B2B"/>
    <w:multiLevelType w:val="multilevel"/>
    <w:tmpl w:val="331C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264AE"/>
    <w:multiLevelType w:val="multilevel"/>
    <w:tmpl w:val="5B80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5D1AE6"/>
    <w:multiLevelType w:val="hybridMultilevel"/>
    <w:tmpl w:val="CC30F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4B6869"/>
    <w:multiLevelType w:val="multilevel"/>
    <w:tmpl w:val="DBEEEBAC"/>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A34B2"/>
    <w:multiLevelType w:val="multilevel"/>
    <w:tmpl w:val="98C2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1"/>
  </w:num>
  <w:num w:numId="3">
    <w:abstractNumId w:val="15"/>
  </w:num>
  <w:num w:numId="4">
    <w:abstractNumId w:val="12"/>
  </w:num>
  <w:num w:numId="5">
    <w:abstractNumId w:val="21"/>
  </w:num>
  <w:num w:numId="6">
    <w:abstractNumId w:val="22"/>
  </w:num>
  <w:num w:numId="7">
    <w:abstractNumId w:val="20"/>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7"/>
  </w:num>
  <w:num w:numId="21">
    <w:abstractNumId w:val="18"/>
  </w:num>
  <w:num w:numId="22">
    <w:abstractNumId w:val="19"/>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ocumentProtection w:edit="readOnly" w:formatting="1" w:enforcement="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44"/>
    <w:rsid w:val="0002286F"/>
    <w:rsid w:val="000262BF"/>
    <w:rsid w:val="00045A95"/>
    <w:rsid w:val="000470E8"/>
    <w:rsid w:val="000977BC"/>
    <w:rsid w:val="000D6E3C"/>
    <w:rsid w:val="000F157A"/>
    <w:rsid w:val="0014209B"/>
    <w:rsid w:val="001940F6"/>
    <w:rsid w:val="00194767"/>
    <w:rsid w:val="00194DF6"/>
    <w:rsid w:val="001A322D"/>
    <w:rsid w:val="001B2740"/>
    <w:rsid w:val="001B5D2A"/>
    <w:rsid w:val="001C5944"/>
    <w:rsid w:val="001E5063"/>
    <w:rsid w:val="00215A21"/>
    <w:rsid w:val="00235D96"/>
    <w:rsid w:val="002442F0"/>
    <w:rsid w:val="00244D33"/>
    <w:rsid w:val="00256457"/>
    <w:rsid w:val="00257E65"/>
    <w:rsid w:val="00280728"/>
    <w:rsid w:val="00285408"/>
    <w:rsid w:val="002A15E1"/>
    <w:rsid w:val="00316FB2"/>
    <w:rsid w:val="00334501"/>
    <w:rsid w:val="003523BC"/>
    <w:rsid w:val="003A2EC7"/>
    <w:rsid w:val="003D66C5"/>
    <w:rsid w:val="003D7737"/>
    <w:rsid w:val="0046224A"/>
    <w:rsid w:val="004E1AED"/>
    <w:rsid w:val="00524EA5"/>
    <w:rsid w:val="00533ADA"/>
    <w:rsid w:val="00550253"/>
    <w:rsid w:val="005A08A8"/>
    <w:rsid w:val="005C12A5"/>
    <w:rsid w:val="005D30C1"/>
    <w:rsid w:val="00635E95"/>
    <w:rsid w:val="00670E3E"/>
    <w:rsid w:val="006740BE"/>
    <w:rsid w:val="00674583"/>
    <w:rsid w:val="00675F1C"/>
    <w:rsid w:val="0069477F"/>
    <w:rsid w:val="006A0882"/>
    <w:rsid w:val="006B3357"/>
    <w:rsid w:val="006C5516"/>
    <w:rsid w:val="006C5A7B"/>
    <w:rsid w:val="006D3745"/>
    <w:rsid w:val="006F25D0"/>
    <w:rsid w:val="006F6473"/>
    <w:rsid w:val="0070650F"/>
    <w:rsid w:val="007316D8"/>
    <w:rsid w:val="007879DA"/>
    <w:rsid w:val="00794C93"/>
    <w:rsid w:val="007E6616"/>
    <w:rsid w:val="00812D62"/>
    <w:rsid w:val="008178EB"/>
    <w:rsid w:val="00843925"/>
    <w:rsid w:val="008620E2"/>
    <w:rsid w:val="00877705"/>
    <w:rsid w:val="00887628"/>
    <w:rsid w:val="0089694B"/>
    <w:rsid w:val="008A6FE6"/>
    <w:rsid w:val="008A7B44"/>
    <w:rsid w:val="008A7DA6"/>
    <w:rsid w:val="008D5C20"/>
    <w:rsid w:val="008E38B9"/>
    <w:rsid w:val="00916CC0"/>
    <w:rsid w:val="0095735E"/>
    <w:rsid w:val="00981D23"/>
    <w:rsid w:val="009D1497"/>
    <w:rsid w:val="009F7351"/>
    <w:rsid w:val="00A12990"/>
    <w:rsid w:val="00A1310C"/>
    <w:rsid w:val="00A2194D"/>
    <w:rsid w:val="00A62058"/>
    <w:rsid w:val="00AB5979"/>
    <w:rsid w:val="00AC3D03"/>
    <w:rsid w:val="00B042A5"/>
    <w:rsid w:val="00B17C01"/>
    <w:rsid w:val="00B32DF4"/>
    <w:rsid w:val="00B555FA"/>
    <w:rsid w:val="00B67EB6"/>
    <w:rsid w:val="00B95D10"/>
    <w:rsid w:val="00BA7FAD"/>
    <w:rsid w:val="00BB0CEC"/>
    <w:rsid w:val="00BF6575"/>
    <w:rsid w:val="00C10409"/>
    <w:rsid w:val="00C44D26"/>
    <w:rsid w:val="00C83926"/>
    <w:rsid w:val="00C97412"/>
    <w:rsid w:val="00CB0A37"/>
    <w:rsid w:val="00CB6764"/>
    <w:rsid w:val="00CC11E9"/>
    <w:rsid w:val="00CD35ED"/>
    <w:rsid w:val="00D1708E"/>
    <w:rsid w:val="00D20853"/>
    <w:rsid w:val="00D22879"/>
    <w:rsid w:val="00D24B49"/>
    <w:rsid w:val="00D47A97"/>
    <w:rsid w:val="00D63CC1"/>
    <w:rsid w:val="00D86337"/>
    <w:rsid w:val="00DB76DF"/>
    <w:rsid w:val="00DC40AC"/>
    <w:rsid w:val="00E20914"/>
    <w:rsid w:val="00E35ADF"/>
    <w:rsid w:val="00E67A94"/>
    <w:rsid w:val="00E7143E"/>
    <w:rsid w:val="00E967DC"/>
    <w:rsid w:val="00EA069F"/>
    <w:rsid w:val="00EC6342"/>
    <w:rsid w:val="00EC723A"/>
    <w:rsid w:val="00F2087A"/>
    <w:rsid w:val="00F3361D"/>
    <w:rsid w:val="00F67733"/>
    <w:rsid w:val="00F72818"/>
    <w:rsid w:val="00FB67F8"/>
    <w:rsid w:val="00FF3B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37B031-E54A-4568-9663-3DEC4BEF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D20853"/>
    <w:pPr>
      <w:ind w:left="720"/>
      <w:contextualSpacing/>
    </w:pPr>
  </w:style>
  <w:style w:type="character" w:customStyle="1" w:styleId="keyword2">
    <w:name w:val="keyword2"/>
    <w:basedOn w:val="DefaultParagraphFont"/>
    <w:rsid w:val="00B042A5"/>
    <w:rPr>
      <w:b/>
      <w:bCs/>
      <w:color w:val="006699"/>
      <w:bdr w:val="none" w:sz="0" w:space="0" w:color="auto" w:frame="1"/>
    </w:rPr>
  </w:style>
  <w:style w:type="character" w:customStyle="1" w:styleId="comment2">
    <w:name w:val="comment2"/>
    <w:basedOn w:val="DefaultParagraphFont"/>
    <w:rsid w:val="00B042A5"/>
    <w:rPr>
      <w:color w:val="008200"/>
      <w:bdr w:val="none" w:sz="0" w:space="0" w:color="auto" w:frame="1"/>
    </w:rPr>
  </w:style>
  <w:style w:type="character" w:customStyle="1" w:styleId="string2">
    <w:name w:val="string2"/>
    <w:basedOn w:val="DefaultParagraphFont"/>
    <w:rsid w:val="00B042A5"/>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1583159">
      <w:bodyDiv w:val="1"/>
      <w:marLeft w:val="0"/>
      <w:marRight w:val="0"/>
      <w:marTop w:val="0"/>
      <w:marBottom w:val="0"/>
      <w:divBdr>
        <w:top w:val="none" w:sz="0" w:space="0" w:color="auto"/>
        <w:left w:val="none" w:sz="0" w:space="0" w:color="auto"/>
        <w:bottom w:val="none" w:sz="0" w:space="0" w:color="auto"/>
        <w:right w:val="none" w:sz="0" w:space="0" w:color="auto"/>
      </w:divBdr>
      <w:divsChild>
        <w:div w:id="1843356762">
          <w:marLeft w:val="0"/>
          <w:marRight w:val="0"/>
          <w:marTop w:val="0"/>
          <w:marBottom w:val="0"/>
          <w:divBdr>
            <w:top w:val="none" w:sz="0" w:space="0" w:color="auto"/>
            <w:left w:val="none" w:sz="0" w:space="0" w:color="auto"/>
            <w:bottom w:val="none" w:sz="0" w:space="0" w:color="auto"/>
            <w:right w:val="none" w:sz="0" w:space="0" w:color="auto"/>
          </w:divBdr>
          <w:divsChild>
            <w:div w:id="10119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9835344">
      <w:bodyDiv w:val="1"/>
      <w:marLeft w:val="0"/>
      <w:marRight w:val="0"/>
      <w:marTop w:val="0"/>
      <w:marBottom w:val="0"/>
      <w:divBdr>
        <w:top w:val="none" w:sz="0" w:space="0" w:color="auto"/>
        <w:left w:val="none" w:sz="0" w:space="0" w:color="auto"/>
        <w:bottom w:val="none" w:sz="0" w:space="0" w:color="auto"/>
        <w:right w:val="none" w:sz="0" w:space="0" w:color="auto"/>
      </w:divBdr>
      <w:divsChild>
        <w:div w:id="1724327359">
          <w:marLeft w:val="0"/>
          <w:marRight w:val="0"/>
          <w:marTop w:val="0"/>
          <w:marBottom w:val="0"/>
          <w:divBdr>
            <w:top w:val="none" w:sz="0" w:space="0" w:color="auto"/>
            <w:left w:val="none" w:sz="0" w:space="0" w:color="auto"/>
            <w:bottom w:val="none" w:sz="0" w:space="0" w:color="auto"/>
            <w:right w:val="none" w:sz="0" w:space="0" w:color="auto"/>
          </w:divBdr>
        </w:div>
      </w:divsChild>
    </w:div>
    <w:div w:id="925648829">
      <w:bodyDiv w:val="1"/>
      <w:marLeft w:val="0"/>
      <w:marRight w:val="0"/>
      <w:marTop w:val="0"/>
      <w:marBottom w:val="0"/>
      <w:divBdr>
        <w:top w:val="none" w:sz="0" w:space="0" w:color="auto"/>
        <w:left w:val="none" w:sz="0" w:space="0" w:color="auto"/>
        <w:bottom w:val="none" w:sz="0" w:space="0" w:color="auto"/>
        <w:right w:val="none" w:sz="0" w:space="0" w:color="auto"/>
      </w:divBdr>
      <w:divsChild>
        <w:div w:id="1691106276">
          <w:marLeft w:val="0"/>
          <w:marRight w:val="0"/>
          <w:marTop w:val="0"/>
          <w:marBottom w:val="0"/>
          <w:divBdr>
            <w:top w:val="none" w:sz="0" w:space="0" w:color="auto"/>
            <w:left w:val="none" w:sz="0" w:space="0" w:color="auto"/>
            <w:bottom w:val="none" w:sz="0" w:space="0" w:color="auto"/>
            <w:right w:val="none" w:sz="0" w:space="0" w:color="auto"/>
          </w:divBdr>
          <w:divsChild>
            <w:div w:id="1445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9076">
      <w:bodyDiv w:val="1"/>
      <w:marLeft w:val="0"/>
      <w:marRight w:val="0"/>
      <w:marTop w:val="0"/>
      <w:marBottom w:val="0"/>
      <w:divBdr>
        <w:top w:val="none" w:sz="0" w:space="0" w:color="auto"/>
        <w:left w:val="none" w:sz="0" w:space="0" w:color="auto"/>
        <w:bottom w:val="none" w:sz="0" w:space="0" w:color="auto"/>
        <w:right w:val="none" w:sz="0" w:space="0" w:color="auto"/>
      </w:divBdr>
      <w:divsChild>
        <w:div w:id="991057437">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5342103">
      <w:bodyDiv w:val="1"/>
      <w:marLeft w:val="0"/>
      <w:marRight w:val="0"/>
      <w:marTop w:val="0"/>
      <w:marBottom w:val="0"/>
      <w:divBdr>
        <w:top w:val="none" w:sz="0" w:space="0" w:color="auto"/>
        <w:left w:val="none" w:sz="0" w:space="0" w:color="auto"/>
        <w:bottom w:val="none" w:sz="0" w:space="0" w:color="auto"/>
        <w:right w:val="none" w:sz="0" w:space="0" w:color="auto"/>
      </w:divBdr>
      <w:divsChild>
        <w:div w:id="304431731">
          <w:marLeft w:val="0"/>
          <w:marRight w:val="0"/>
          <w:marTop w:val="0"/>
          <w:marBottom w:val="0"/>
          <w:divBdr>
            <w:top w:val="none" w:sz="0" w:space="0" w:color="auto"/>
            <w:left w:val="none" w:sz="0" w:space="0" w:color="auto"/>
            <w:bottom w:val="none" w:sz="0" w:space="0" w:color="auto"/>
            <w:right w:val="none" w:sz="0" w:space="0" w:color="auto"/>
          </w:divBdr>
          <w:divsChild>
            <w:div w:id="1960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427">
      <w:bodyDiv w:val="1"/>
      <w:marLeft w:val="0"/>
      <w:marRight w:val="0"/>
      <w:marTop w:val="0"/>
      <w:marBottom w:val="0"/>
      <w:divBdr>
        <w:top w:val="none" w:sz="0" w:space="0" w:color="auto"/>
        <w:left w:val="none" w:sz="0" w:space="0" w:color="auto"/>
        <w:bottom w:val="none" w:sz="0" w:space="0" w:color="auto"/>
        <w:right w:val="none" w:sz="0" w:space="0" w:color="auto"/>
      </w:divBdr>
      <w:divsChild>
        <w:div w:id="1751122456">
          <w:marLeft w:val="0"/>
          <w:marRight w:val="0"/>
          <w:marTop w:val="0"/>
          <w:marBottom w:val="0"/>
          <w:divBdr>
            <w:top w:val="none" w:sz="0" w:space="0" w:color="auto"/>
            <w:left w:val="none" w:sz="0" w:space="0" w:color="auto"/>
            <w:bottom w:val="none" w:sz="0" w:space="0" w:color="auto"/>
            <w:right w:val="none" w:sz="0" w:space="0" w:color="auto"/>
          </w:divBdr>
        </w:div>
      </w:divsChild>
    </w:div>
    <w:div w:id="2043162995">
      <w:bodyDiv w:val="1"/>
      <w:marLeft w:val="0"/>
      <w:marRight w:val="0"/>
      <w:marTop w:val="0"/>
      <w:marBottom w:val="0"/>
      <w:divBdr>
        <w:top w:val="none" w:sz="0" w:space="0" w:color="auto"/>
        <w:left w:val="none" w:sz="0" w:space="0" w:color="auto"/>
        <w:bottom w:val="none" w:sz="0" w:space="0" w:color="auto"/>
        <w:right w:val="none" w:sz="0" w:space="0" w:color="auto"/>
      </w:divBdr>
      <w:divsChild>
        <w:div w:id="60118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ma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78325F-3224-4F6C-AC4E-8C2E3ACEF58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B1FE738-F753-4662-9161-2B4F8024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130</TotalTime>
  <Pages>8</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111</cp:revision>
  <dcterms:created xsi:type="dcterms:W3CDTF">2018-07-12T07:31:00Z</dcterms:created>
  <dcterms:modified xsi:type="dcterms:W3CDTF">2018-08-05T11:43:00Z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